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08C3A" w14:textId="77777777" w:rsidR="00366E4D" w:rsidRPr="00352C52" w:rsidRDefault="00366E4D" w:rsidP="00366E4D">
      <w:pPr>
        <w:pStyle w:val="SuperTitle"/>
        <w:rPr>
          <w:rFonts w:cs="Arial"/>
          <w:lang w:val="es-ES"/>
        </w:rPr>
      </w:pPr>
      <w:r w:rsidRPr="00352C52">
        <w:rPr>
          <w:rFonts w:cs="Arial"/>
          <w:lang w:val="es-ES"/>
        </w:rPr>
        <w:tab/>
      </w:r>
    </w:p>
    <w:bookmarkStart w:id="0" w:name="_Toc264212869"/>
    <w:bookmarkStart w:id="1" w:name="_Toc290578500"/>
    <w:bookmarkStart w:id="2" w:name="_Toc290582073"/>
    <w:bookmarkStart w:id="3" w:name="_Toc290620660"/>
    <w:bookmarkStart w:id="4" w:name="_Toc293535532"/>
    <w:bookmarkStart w:id="5" w:name="_Toc293570014"/>
    <w:p w14:paraId="4640688F" w14:textId="5947FFCF" w:rsidR="00851BE3" w:rsidRPr="00352C52" w:rsidRDefault="006A5D9F" w:rsidP="00851BE3">
      <w:pPr>
        <w:pStyle w:val="Puesto"/>
        <w:spacing w:after="720"/>
        <w:rPr>
          <w:rFonts w:cs="Arial"/>
          <w:sz w:val="40"/>
          <w:szCs w:val="40"/>
          <w:lang w:val="es-ES"/>
        </w:rPr>
      </w:pPr>
      <w:sdt>
        <w:sdtPr>
          <w:rPr>
            <w:rFonts w:asciiTheme="majorHAnsi" w:eastAsiaTheme="majorEastAsia" w:hAnsiTheme="majorHAnsi" w:cstheme="majorBidi"/>
            <w:sz w:val="80"/>
            <w:szCs w:val="80"/>
            <w:lang w:val="es-ES"/>
          </w:rPr>
          <w:alias w:val="Título"/>
          <w:id w:val="15524250"/>
          <w:placeholder>
            <w:docPart w:val="03DDB82AD7244A7FA263B88433452F0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0317F1" w:rsidRPr="00352C52"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Documento de Especificación de Requisitos</w:t>
          </w:r>
        </w:sdtContent>
      </w:sdt>
      <w:r w:rsidR="00366E4D" w:rsidRPr="00352C52">
        <w:rPr>
          <w:rFonts w:cs="Arial"/>
          <w:sz w:val="72"/>
          <w:lang w:val="es-ES"/>
        </w:rPr>
        <w:br/>
      </w:r>
      <w:r w:rsidR="00366E4D" w:rsidRPr="00352C52">
        <w:rPr>
          <w:rFonts w:cs="Arial"/>
          <w:sz w:val="72"/>
          <w:lang w:val="es-ES"/>
        </w:rPr>
        <w:br/>
      </w:r>
      <w:bookmarkEnd w:id="0"/>
      <w:bookmarkEnd w:id="1"/>
      <w:bookmarkEnd w:id="2"/>
      <w:bookmarkEnd w:id="3"/>
      <w:bookmarkEnd w:id="4"/>
      <w:bookmarkEnd w:id="5"/>
      <w:r w:rsidR="006D5731" w:rsidRPr="00352C52">
        <w:rPr>
          <w:rFonts w:cs="Arial"/>
          <w:sz w:val="40"/>
          <w:szCs w:val="40"/>
          <w:lang w:val="es-ES"/>
        </w:rPr>
        <w:t xml:space="preserve">Desarrollo de la aplicación </w:t>
      </w:r>
      <w:r w:rsidR="00327607">
        <w:rPr>
          <w:rFonts w:cs="Arial"/>
          <w:sz w:val="40"/>
          <w:szCs w:val="40"/>
          <w:lang w:val="es-ES"/>
        </w:rPr>
        <w:t>móvil</w:t>
      </w:r>
      <w:r w:rsidR="006D5731" w:rsidRPr="00352C52">
        <w:rPr>
          <w:rFonts w:cs="Arial"/>
          <w:sz w:val="40"/>
          <w:szCs w:val="40"/>
          <w:lang w:val="es-ES"/>
        </w:rPr>
        <w:t xml:space="preserve"> </w:t>
      </w:r>
      <w:r w:rsidR="003A33F3">
        <w:rPr>
          <w:rFonts w:cs="Arial"/>
          <w:sz w:val="40"/>
          <w:szCs w:val="40"/>
          <w:lang w:val="es-ES"/>
        </w:rPr>
        <w:t>“Better 2gether</w:t>
      </w:r>
      <w:r w:rsidR="006D5731" w:rsidRPr="00352C52">
        <w:rPr>
          <w:rFonts w:cs="Arial"/>
          <w:sz w:val="40"/>
          <w:szCs w:val="40"/>
          <w:lang w:val="es-ES"/>
        </w:rPr>
        <w:t xml:space="preserve">” </w:t>
      </w:r>
      <w:r w:rsidR="00902480">
        <w:rPr>
          <w:rFonts w:cs="Arial"/>
          <w:sz w:val="40"/>
          <w:szCs w:val="40"/>
          <w:lang w:val="es-ES"/>
        </w:rPr>
        <w:t xml:space="preserve">con el propósito de disminuir los índices de </w:t>
      </w:r>
      <w:r w:rsidR="009331A2">
        <w:rPr>
          <w:rFonts w:cs="Arial"/>
          <w:sz w:val="40"/>
          <w:szCs w:val="40"/>
          <w:lang w:val="es-ES"/>
        </w:rPr>
        <w:t>aislamiento en el estado de Yucatán</w:t>
      </w:r>
      <w:r w:rsidR="006D5731" w:rsidRPr="00352C52">
        <w:rPr>
          <w:rFonts w:cs="Arial"/>
          <w:sz w:val="40"/>
          <w:szCs w:val="40"/>
          <w:lang w:val="es-ES"/>
        </w:rPr>
        <w:t>.</w:t>
      </w:r>
    </w:p>
    <w:p w14:paraId="2FF80779" w14:textId="77777777" w:rsidR="00366E4D" w:rsidRPr="00352C52" w:rsidRDefault="000D6AE9" w:rsidP="00366E4D">
      <w:pPr>
        <w:pStyle w:val="ByLine"/>
        <w:rPr>
          <w:rFonts w:cs="Arial"/>
          <w:lang w:val="es-ES"/>
        </w:rPr>
      </w:pPr>
      <w:r w:rsidRPr="00352C52">
        <w:rPr>
          <w:rFonts w:cs="Arial"/>
          <w:lang w:val="es-ES"/>
        </w:rPr>
        <w:t xml:space="preserve">Versión </w:t>
      </w:r>
      <w:r w:rsidR="00FA3F34">
        <w:rPr>
          <w:rFonts w:cs="Arial"/>
          <w:lang w:val="es-ES"/>
        </w:rPr>
        <w:t>1.0</w:t>
      </w:r>
    </w:p>
    <w:p w14:paraId="59437869" w14:textId="77777777" w:rsidR="00366E4D" w:rsidRPr="00352C52" w:rsidRDefault="00366E4D" w:rsidP="00366E4D">
      <w:pPr>
        <w:pStyle w:val="ByLine"/>
        <w:spacing w:before="0" w:after="0" w:line="360" w:lineRule="auto"/>
        <w:rPr>
          <w:rFonts w:cs="Arial"/>
          <w:lang w:val="es-ES"/>
        </w:rPr>
      </w:pPr>
      <w:r w:rsidRPr="00352C52">
        <w:rPr>
          <w:rFonts w:cs="Arial"/>
          <w:lang w:val="es-ES"/>
        </w:rPr>
        <w:t>Elaborado por:</w:t>
      </w:r>
    </w:p>
    <w:p w14:paraId="0C6F2A9E" w14:textId="5D2D9714" w:rsidR="006D5731" w:rsidRPr="00352C52" w:rsidRDefault="00514AC7" w:rsidP="006D5731">
      <w:pPr>
        <w:pStyle w:val="ByLine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Edwin Fajardo</w:t>
      </w:r>
    </w:p>
    <w:p w14:paraId="1FC2940A" w14:textId="157DCC88" w:rsidR="006D5731" w:rsidRPr="00352C52" w:rsidRDefault="006D5731" w:rsidP="006D5731">
      <w:pPr>
        <w:pStyle w:val="ByLine"/>
        <w:spacing w:before="0" w:after="0" w:line="360" w:lineRule="auto"/>
        <w:rPr>
          <w:rFonts w:cs="Arial"/>
          <w:lang w:val="es-ES"/>
        </w:rPr>
      </w:pPr>
      <w:r w:rsidRPr="00352C52">
        <w:rPr>
          <w:rFonts w:cs="Arial"/>
          <w:lang w:val="es-ES"/>
        </w:rPr>
        <w:t xml:space="preserve"> </w:t>
      </w:r>
      <w:r w:rsidR="00573F25">
        <w:rPr>
          <w:rFonts w:cs="Arial"/>
          <w:lang w:val="es-ES"/>
        </w:rPr>
        <w:t>Kirbey García</w:t>
      </w:r>
    </w:p>
    <w:p w14:paraId="06B616A8" w14:textId="2BB13DDD" w:rsidR="006D5731" w:rsidRDefault="00573F25" w:rsidP="006D5731">
      <w:pPr>
        <w:pStyle w:val="ByLine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 xml:space="preserve"> Jorge Canché</w:t>
      </w:r>
    </w:p>
    <w:p w14:paraId="499F2206" w14:textId="58D2AC65" w:rsidR="00573F25" w:rsidRPr="00352C52" w:rsidRDefault="00573F25" w:rsidP="006D5731">
      <w:pPr>
        <w:pStyle w:val="ByLine"/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Mauricio Rodríguez</w:t>
      </w:r>
    </w:p>
    <w:p w14:paraId="128FE867" w14:textId="77777777" w:rsidR="006D5731" w:rsidRPr="00352C52" w:rsidRDefault="006D5731" w:rsidP="006D5731">
      <w:pPr>
        <w:pStyle w:val="ByLine"/>
        <w:spacing w:before="0" w:after="0" w:line="360" w:lineRule="auto"/>
        <w:rPr>
          <w:rFonts w:cs="Arial"/>
          <w:lang w:val="es-ES"/>
        </w:rPr>
      </w:pPr>
      <w:r w:rsidRPr="00352C52">
        <w:rPr>
          <w:rFonts w:cs="Arial"/>
          <w:lang w:val="es-ES"/>
        </w:rPr>
        <w:t xml:space="preserve"> </w:t>
      </w:r>
    </w:p>
    <w:p w14:paraId="35D361D4" w14:textId="77777777" w:rsidR="00366E4D" w:rsidRPr="00352C52" w:rsidRDefault="00366E4D" w:rsidP="00366E4D">
      <w:pPr>
        <w:pStyle w:val="ChangeHistoryTitle"/>
        <w:spacing w:before="0"/>
        <w:rPr>
          <w:sz w:val="32"/>
          <w:lang w:val="es-ES"/>
        </w:rPr>
      </w:pPr>
    </w:p>
    <w:p w14:paraId="095CD484" w14:textId="77777777" w:rsidR="00366E4D" w:rsidRPr="00352C52" w:rsidRDefault="00366E4D" w:rsidP="00366E4D">
      <w:pPr>
        <w:pStyle w:val="ChangeHistoryTitle"/>
        <w:spacing w:before="0"/>
        <w:rPr>
          <w:sz w:val="32"/>
          <w:lang w:val="es-ES"/>
        </w:rPr>
        <w:sectPr w:rsidR="00366E4D" w:rsidRPr="00352C52" w:rsidSect="00841B25">
          <w:footerReference w:type="even" r:id="rId8"/>
          <w:footerReference w:type="default" r:id="rId9"/>
          <w:pgSz w:w="12240" w:h="15840" w:code="1"/>
          <w:pgMar w:top="1806" w:right="1440" w:bottom="1440" w:left="1440" w:header="720" w:footer="720" w:gutter="0"/>
          <w:pgNumType w:fmt="lowerRoman" w:start="1"/>
          <w:cols w:space="720"/>
          <w:docGrid w:linePitch="299"/>
        </w:sect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val="es-ES" w:eastAsia="en-US"/>
        </w:rPr>
        <w:id w:val="1852751401"/>
        <w:docPartObj>
          <w:docPartGallery w:val="Table of Contents"/>
          <w:docPartUnique/>
        </w:docPartObj>
      </w:sdtPr>
      <w:sdtContent>
        <w:p w14:paraId="49517EE7" w14:textId="77777777" w:rsidR="0034631A" w:rsidRPr="00352C52" w:rsidRDefault="00803152" w:rsidP="00803152">
          <w:pPr>
            <w:pStyle w:val="TtulodeTDC"/>
            <w:jc w:val="center"/>
            <w:rPr>
              <w:noProof/>
              <w:lang w:val="es-ES"/>
            </w:rPr>
          </w:pPr>
          <w:r w:rsidRPr="00352C52">
            <w:rPr>
              <w:rFonts w:ascii="Arial" w:hAnsi="Arial" w:cs="Arial"/>
              <w:color w:val="auto"/>
              <w:sz w:val="36"/>
              <w:szCs w:val="36"/>
              <w:lang w:val="es-ES"/>
            </w:rPr>
            <w:t>Contenido</w:t>
          </w:r>
          <w:r w:rsidRPr="00352C52">
            <w:rPr>
              <w:lang w:val="es-ES"/>
            </w:rPr>
            <w:fldChar w:fldCharType="begin"/>
          </w:r>
          <w:r w:rsidRPr="00352C52">
            <w:rPr>
              <w:lang w:val="es-ES"/>
            </w:rPr>
            <w:instrText xml:space="preserve"> TOC \o "1-3" \h \z \u </w:instrText>
          </w:r>
          <w:r w:rsidRPr="00352C52">
            <w:rPr>
              <w:lang w:val="es-ES"/>
            </w:rPr>
            <w:fldChar w:fldCharType="separate"/>
          </w:r>
        </w:p>
        <w:p w14:paraId="567E5189" w14:textId="77777777" w:rsidR="0034631A" w:rsidRPr="00352C52" w:rsidRDefault="006A5D9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ES" w:eastAsia="es-MX"/>
            </w:rPr>
          </w:pPr>
          <w:hyperlink w:anchor="_Toc293570015" w:history="1">
            <w:r w:rsidR="0034631A" w:rsidRPr="00352C52">
              <w:rPr>
                <w:rStyle w:val="Hipervnculo"/>
                <w:rFonts w:asciiTheme="majorHAnsi" w:hAnsiTheme="majorHAnsi"/>
                <w:lang w:val="es-ES"/>
              </w:rPr>
              <w:t>1. Introducción</w:t>
            </w:r>
            <w:r w:rsidR="0034631A" w:rsidRPr="00352C52">
              <w:rPr>
                <w:webHidden/>
                <w:lang w:val="es-ES"/>
              </w:rPr>
              <w:tab/>
            </w:r>
            <w:r w:rsidR="0034631A" w:rsidRPr="00352C52">
              <w:rPr>
                <w:webHidden/>
                <w:lang w:val="es-ES"/>
              </w:rPr>
              <w:fldChar w:fldCharType="begin"/>
            </w:r>
            <w:r w:rsidR="0034631A" w:rsidRPr="00352C52">
              <w:rPr>
                <w:webHidden/>
                <w:lang w:val="es-ES"/>
              </w:rPr>
              <w:instrText xml:space="preserve"> PAGEREF _Toc293570015 \h </w:instrText>
            </w:r>
            <w:r w:rsidR="0034631A" w:rsidRPr="00352C52">
              <w:rPr>
                <w:webHidden/>
                <w:lang w:val="es-ES"/>
              </w:rPr>
            </w:r>
            <w:r w:rsidR="0034631A" w:rsidRPr="00352C52">
              <w:rPr>
                <w:webHidden/>
                <w:lang w:val="es-ES"/>
              </w:rPr>
              <w:fldChar w:fldCharType="separate"/>
            </w:r>
            <w:r w:rsidR="00020B4A">
              <w:rPr>
                <w:webHidden/>
                <w:lang w:val="es-ES"/>
              </w:rPr>
              <w:t>2</w:t>
            </w:r>
            <w:r w:rsidR="0034631A" w:rsidRPr="00352C52">
              <w:rPr>
                <w:webHidden/>
                <w:lang w:val="es-ES"/>
              </w:rPr>
              <w:fldChar w:fldCharType="end"/>
            </w:r>
          </w:hyperlink>
        </w:p>
        <w:p w14:paraId="470AEB02" w14:textId="77777777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16" w:history="1">
            <w:r w:rsidR="0034631A" w:rsidRPr="00352C52">
              <w:rPr>
                <w:rStyle w:val="Hipervnculo"/>
                <w:noProof/>
                <w:lang w:val="es-ES"/>
              </w:rPr>
              <w:t>1.1. Propósito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34631A" w:rsidRPr="00352C52">
              <w:rPr>
                <w:noProof/>
                <w:webHidden/>
                <w:lang w:val="es-ES"/>
              </w:rPr>
              <w:fldChar w:fldCharType="begin"/>
            </w:r>
            <w:r w:rsidR="0034631A" w:rsidRPr="00352C52">
              <w:rPr>
                <w:noProof/>
                <w:webHidden/>
                <w:lang w:val="es-ES"/>
              </w:rPr>
              <w:instrText xml:space="preserve"> PAGEREF _Toc293570016 \h </w:instrText>
            </w:r>
            <w:r w:rsidR="0034631A" w:rsidRPr="00352C52">
              <w:rPr>
                <w:noProof/>
                <w:webHidden/>
                <w:lang w:val="es-ES"/>
              </w:rPr>
            </w:r>
            <w:r w:rsidR="0034631A" w:rsidRPr="00352C52">
              <w:rPr>
                <w:noProof/>
                <w:webHidden/>
                <w:lang w:val="es-ES"/>
              </w:rPr>
              <w:fldChar w:fldCharType="separate"/>
            </w:r>
            <w:r w:rsidR="00020B4A">
              <w:rPr>
                <w:noProof/>
                <w:webHidden/>
                <w:lang w:val="es-ES"/>
              </w:rPr>
              <w:t>2</w:t>
            </w:r>
            <w:r w:rsidR="0034631A" w:rsidRPr="00352C5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08E67755" w14:textId="77777777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17" w:history="1">
            <w:r w:rsidR="0034631A" w:rsidRPr="00352C52">
              <w:rPr>
                <w:rStyle w:val="Hipervnculo"/>
                <w:noProof/>
                <w:lang w:val="es-ES"/>
              </w:rPr>
              <w:t>1.2. Ámbito del Sistema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34631A" w:rsidRPr="00352C52">
              <w:rPr>
                <w:noProof/>
                <w:webHidden/>
                <w:lang w:val="es-ES"/>
              </w:rPr>
              <w:fldChar w:fldCharType="begin"/>
            </w:r>
            <w:r w:rsidR="0034631A" w:rsidRPr="00352C52">
              <w:rPr>
                <w:noProof/>
                <w:webHidden/>
                <w:lang w:val="es-ES"/>
              </w:rPr>
              <w:instrText xml:space="preserve"> PAGEREF _Toc293570017 \h </w:instrText>
            </w:r>
            <w:r w:rsidR="0034631A" w:rsidRPr="00352C52">
              <w:rPr>
                <w:noProof/>
                <w:webHidden/>
                <w:lang w:val="es-ES"/>
              </w:rPr>
            </w:r>
            <w:r w:rsidR="0034631A" w:rsidRPr="00352C52">
              <w:rPr>
                <w:noProof/>
                <w:webHidden/>
                <w:lang w:val="es-ES"/>
              </w:rPr>
              <w:fldChar w:fldCharType="separate"/>
            </w:r>
            <w:r w:rsidR="00020B4A">
              <w:rPr>
                <w:noProof/>
                <w:webHidden/>
                <w:lang w:val="es-ES"/>
              </w:rPr>
              <w:t>2</w:t>
            </w:r>
            <w:r w:rsidR="0034631A" w:rsidRPr="00352C5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0C7CB5EC" w14:textId="77777777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18" w:history="1">
            <w:r w:rsidR="0034631A" w:rsidRPr="00352C52">
              <w:rPr>
                <w:rStyle w:val="Hipervnculo"/>
                <w:noProof/>
                <w:lang w:val="es-ES"/>
              </w:rPr>
              <w:t xml:space="preserve">1.3. Definiciones, </w:t>
            </w:r>
            <w:r w:rsidR="0034631A" w:rsidRPr="00352C52">
              <w:rPr>
                <w:rStyle w:val="Hipervnculo"/>
                <w:noProof/>
                <w:lang w:val="es-ES"/>
              </w:rPr>
              <w:t>A</w:t>
            </w:r>
            <w:r w:rsidR="0034631A" w:rsidRPr="00352C52">
              <w:rPr>
                <w:rStyle w:val="Hipervnculo"/>
                <w:noProof/>
                <w:lang w:val="es-ES"/>
              </w:rPr>
              <w:t>crónimos y Abreviaturas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34631A" w:rsidRPr="00352C52">
              <w:rPr>
                <w:noProof/>
                <w:webHidden/>
                <w:lang w:val="es-ES"/>
              </w:rPr>
              <w:fldChar w:fldCharType="begin"/>
            </w:r>
            <w:r w:rsidR="0034631A" w:rsidRPr="00352C52">
              <w:rPr>
                <w:noProof/>
                <w:webHidden/>
                <w:lang w:val="es-ES"/>
              </w:rPr>
              <w:instrText xml:space="preserve"> PAGEREF _Toc293570018 \h </w:instrText>
            </w:r>
            <w:r w:rsidR="0034631A" w:rsidRPr="00352C52">
              <w:rPr>
                <w:noProof/>
                <w:webHidden/>
                <w:lang w:val="es-ES"/>
              </w:rPr>
            </w:r>
            <w:r w:rsidR="0034631A" w:rsidRPr="00352C52">
              <w:rPr>
                <w:noProof/>
                <w:webHidden/>
                <w:lang w:val="es-ES"/>
              </w:rPr>
              <w:fldChar w:fldCharType="separate"/>
            </w:r>
            <w:r w:rsidR="00020B4A">
              <w:rPr>
                <w:noProof/>
                <w:webHidden/>
                <w:lang w:val="es-ES"/>
              </w:rPr>
              <w:t>2</w:t>
            </w:r>
            <w:r w:rsidR="0034631A" w:rsidRPr="00352C5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275BE17F" w14:textId="77777777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19" w:history="1">
            <w:r w:rsidR="0034631A" w:rsidRPr="00352C52">
              <w:rPr>
                <w:rStyle w:val="Hipervnculo"/>
                <w:noProof/>
                <w:lang w:val="es-ES"/>
              </w:rPr>
              <w:t>1.4. Referencias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34631A" w:rsidRPr="00352C52">
              <w:rPr>
                <w:noProof/>
                <w:webHidden/>
                <w:lang w:val="es-ES"/>
              </w:rPr>
              <w:fldChar w:fldCharType="begin"/>
            </w:r>
            <w:r w:rsidR="0034631A" w:rsidRPr="00352C52">
              <w:rPr>
                <w:noProof/>
                <w:webHidden/>
                <w:lang w:val="es-ES"/>
              </w:rPr>
              <w:instrText xml:space="preserve"> PAGEREF _Toc293570019 \h </w:instrText>
            </w:r>
            <w:r w:rsidR="0034631A" w:rsidRPr="00352C52">
              <w:rPr>
                <w:noProof/>
                <w:webHidden/>
                <w:lang w:val="es-ES"/>
              </w:rPr>
            </w:r>
            <w:r w:rsidR="0034631A" w:rsidRPr="00352C52">
              <w:rPr>
                <w:noProof/>
                <w:webHidden/>
                <w:lang w:val="es-ES"/>
              </w:rPr>
              <w:fldChar w:fldCharType="separate"/>
            </w:r>
            <w:r w:rsidR="00020B4A">
              <w:rPr>
                <w:noProof/>
                <w:webHidden/>
                <w:lang w:val="es-ES"/>
              </w:rPr>
              <w:t>2</w:t>
            </w:r>
            <w:r w:rsidR="0034631A" w:rsidRPr="00352C5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0AE698E9" w14:textId="65FA66CB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20" w:history="1">
            <w:r w:rsidR="0034631A" w:rsidRPr="00352C52">
              <w:rPr>
                <w:rStyle w:val="Hipervnculo"/>
                <w:noProof/>
                <w:lang w:val="es-ES"/>
              </w:rPr>
              <w:t>1.5. Visión General del Documento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5C0627">
              <w:rPr>
                <w:noProof/>
                <w:webHidden/>
                <w:lang w:val="es-ES"/>
              </w:rPr>
              <w:t>3</w:t>
            </w:r>
          </w:hyperlink>
        </w:p>
        <w:p w14:paraId="4B84D8F8" w14:textId="6FFF63C0" w:rsidR="0034631A" w:rsidRPr="00352C52" w:rsidRDefault="006A5D9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ES" w:eastAsia="es-MX"/>
            </w:rPr>
          </w:pPr>
          <w:hyperlink w:anchor="_Toc293570021" w:history="1">
            <w:r w:rsidR="0034631A" w:rsidRPr="00352C52">
              <w:rPr>
                <w:rStyle w:val="Hipervnculo"/>
                <w:rFonts w:asciiTheme="majorHAnsi" w:hAnsiTheme="majorHAnsi"/>
                <w:lang w:val="es-ES"/>
              </w:rPr>
              <w:t>2. Descripción General</w:t>
            </w:r>
            <w:r w:rsidR="0034631A" w:rsidRPr="00352C52">
              <w:rPr>
                <w:webHidden/>
                <w:lang w:val="es-ES"/>
              </w:rPr>
              <w:tab/>
            </w:r>
            <w:r w:rsidR="005C0627">
              <w:rPr>
                <w:webHidden/>
                <w:lang w:val="es-ES"/>
              </w:rPr>
              <w:t>3</w:t>
            </w:r>
          </w:hyperlink>
        </w:p>
        <w:p w14:paraId="42847005" w14:textId="6D475431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22" w:history="1">
            <w:r w:rsidR="0034631A" w:rsidRPr="00352C52">
              <w:rPr>
                <w:rStyle w:val="Hipervnculo"/>
                <w:noProof/>
                <w:lang w:val="es-ES"/>
              </w:rPr>
              <w:t>2.1. Perspectiva del Producto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5C0627">
              <w:rPr>
                <w:noProof/>
                <w:webHidden/>
                <w:lang w:val="es-ES"/>
              </w:rPr>
              <w:t>3</w:t>
            </w:r>
          </w:hyperlink>
        </w:p>
        <w:p w14:paraId="6DCA460E" w14:textId="782ED6A2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23" w:history="1">
            <w:r w:rsidR="0034631A" w:rsidRPr="00352C52">
              <w:rPr>
                <w:rStyle w:val="Hipervnculo"/>
                <w:noProof/>
                <w:lang w:val="es-ES"/>
              </w:rPr>
              <w:t>2.2. Funciones del Producto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5C0627">
              <w:rPr>
                <w:noProof/>
                <w:webHidden/>
                <w:lang w:val="es-ES"/>
              </w:rPr>
              <w:t>3</w:t>
            </w:r>
          </w:hyperlink>
        </w:p>
        <w:p w14:paraId="03EE89EA" w14:textId="77777777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24" w:history="1">
            <w:r w:rsidR="0034631A" w:rsidRPr="00352C52">
              <w:rPr>
                <w:rStyle w:val="Hipervnculo"/>
                <w:noProof/>
                <w:lang w:val="es-ES"/>
              </w:rPr>
              <w:t>2.3. Características de los Usuarios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34631A" w:rsidRPr="00352C52">
              <w:rPr>
                <w:noProof/>
                <w:webHidden/>
                <w:lang w:val="es-ES"/>
              </w:rPr>
              <w:fldChar w:fldCharType="begin"/>
            </w:r>
            <w:r w:rsidR="0034631A" w:rsidRPr="00352C52">
              <w:rPr>
                <w:noProof/>
                <w:webHidden/>
                <w:lang w:val="es-ES"/>
              </w:rPr>
              <w:instrText xml:space="preserve"> PAGEREF _Toc293570024 \h </w:instrText>
            </w:r>
            <w:r w:rsidR="0034631A" w:rsidRPr="00352C52">
              <w:rPr>
                <w:noProof/>
                <w:webHidden/>
                <w:lang w:val="es-ES"/>
              </w:rPr>
            </w:r>
            <w:r w:rsidR="0034631A" w:rsidRPr="00352C52">
              <w:rPr>
                <w:noProof/>
                <w:webHidden/>
                <w:lang w:val="es-ES"/>
              </w:rPr>
              <w:fldChar w:fldCharType="separate"/>
            </w:r>
            <w:r w:rsidR="00020B4A">
              <w:rPr>
                <w:noProof/>
                <w:webHidden/>
                <w:lang w:val="es-ES"/>
              </w:rPr>
              <w:t>5</w:t>
            </w:r>
            <w:r w:rsidR="0034631A" w:rsidRPr="00352C5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712D8F2D" w14:textId="77777777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25" w:history="1">
            <w:r w:rsidR="0034631A" w:rsidRPr="00352C52">
              <w:rPr>
                <w:rStyle w:val="Hipervnculo"/>
                <w:noProof/>
                <w:lang w:val="es-ES"/>
              </w:rPr>
              <w:t>2.4. Restricciones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34631A" w:rsidRPr="00352C52">
              <w:rPr>
                <w:noProof/>
                <w:webHidden/>
                <w:lang w:val="es-ES"/>
              </w:rPr>
              <w:fldChar w:fldCharType="begin"/>
            </w:r>
            <w:r w:rsidR="0034631A" w:rsidRPr="00352C52">
              <w:rPr>
                <w:noProof/>
                <w:webHidden/>
                <w:lang w:val="es-ES"/>
              </w:rPr>
              <w:instrText xml:space="preserve"> PAGEREF _Toc293570025 \h </w:instrText>
            </w:r>
            <w:r w:rsidR="0034631A" w:rsidRPr="00352C52">
              <w:rPr>
                <w:noProof/>
                <w:webHidden/>
                <w:lang w:val="es-ES"/>
              </w:rPr>
            </w:r>
            <w:r w:rsidR="0034631A" w:rsidRPr="00352C52">
              <w:rPr>
                <w:noProof/>
                <w:webHidden/>
                <w:lang w:val="es-ES"/>
              </w:rPr>
              <w:fldChar w:fldCharType="separate"/>
            </w:r>
            <w:r w:rsidR="00020B4A">
              <w:rPr>
                <w:noProof/>
                <w:webHidden/>
                <w:lang w:val="es-ES"/>
              </w:rPr>
              <w:t>6</w:t>
            </w:r>
            <w:r w:rsidR="0034631A" w:rsidRPr="00352C5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7BDAA1E3" w14:textId="2C8C19DF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26" w:history="1">
            <w:r w:rsidR="0034631A" w:rsidRPr="00352C52">
              <w:rPr>
                <w:rStyle w:val="Hipervnculo"/>
                <w:noProof/>
                <w:lang w:val="es-ES"/>
              </w:rPr>
              <w:t>2.5. Suposiciones y Dependencias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5C0627">
              <w:rPr>
                <w:noProof/>
                <w:webHidden/>
                <w:lang w:val="es-ES"/>
              </w:rPr>
              <w:t>6</w:t>
            </w:r>
          </w:hyperlink>
        </w:p>
        <w:p w14:paraId="3B5B5A40" w14:textId="5FE1DD55" w:rsidR="0034631A" w:rsidRPr="00352C52" w:rsidRDefault="006A5D9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ES" w:eastAsia="es-MX"/>
            </w:rPr>
          </w:pPr>
          <w:hyperlink w:anchor="_Toc293570028" w:history="1">
            <w:r w:rsidR="0034631A" w:rsidRPr="00352C52">
              <w:rPr>
                <w:rStyle w:val="Hipervnculo"/>
                <w:lang w:val="es-ES"/>
              </w:rPr>
              <w:t xml:space="preserve">3. </w:t>
            </w:r>
            <w:r w:rsidR="0034631A" w:rsidRPr="00352C52">
              <w:rPr>
                <w:rStyle w:val="Hipervnculo"/>
                <w:rFonts w:asciiTheme="majorHAnsi" w:hAnsiTheme="majorHAnsi"/>
                <w:lang w:val="es-ES"/>
              </w:rPr>
              <w:t>Requisitos Específicos</w:t>
            </w:r>
            <w:r w:rsidR="0034631A" w:rsidRPr="00352C52">
              <w:rPr>
                <w:webHidden/>
                <w:lang w:val="es-ES"/>
              </w:rPr>
              <w:tab/>
            </w:r>
            <w:r w:rsidR="005C0627">
              <w:rPr>
                <w:webHidden/>
                <w:lang w:val="es-ES"/>
              </w:rPr>
              <w:t>6</w:t>
            </w:r>
          </w:hyperlink>
        </w:p>
        <w:p w14:paraId="3AA214A1" w14:textId="55EC8EA7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29" w:history="1">
            <w:r w:rsidR="0034631A" w:rsidRPr="00352C52">
              <w:rPr>
                <w:rStyle w:val="Hipervnculo"/>
                <w:noProof/>
                <w:lang w:val="es-ES"/>
              </w:rPr>
              <w:t>3.1. Interfaces Externas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5C0627">
              <w:rPr>
                <w:noProof/>
                <w:webHidden/>
                <w:lang w:val="es-ES"/>
              </w:rPr>
              <w:t>6</w:t>
            </w:r>
          </w:hyperlink>
        </w:p>
        <w:p w14:paraId="76FE33FC" w14:textId="4DC87552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30" w:history="1">
            <w:r w:rsidR="0034631A" w:rsidRPr="00352C52">
              <w:rPr>
                <w:rStyle w:val="Hipervnculo"/>
                <w:noProof/>
                <w:lang w:val="es-ES"/>
              </w:rPr>
              <w:t>3.2. Funciones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5C0627">
              <w:rPr>
                <w:noProof/>
                <w:webHidden/>
                <w:lang w:val="es-ES"/>
              </w:rPr>
              <w:t>6</w:t>
            </w:r>
          </w:hyperlink>
        </w:p>
        <w:p w14:paraId="111D400A" w14:textId="01307C55" w:rsidR="0034631A" w:rsidRPr="00352C52" w:rsidRDefault="006A5D9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31" w:history="1">
            <w:r w:rsidR="005C0627">
              <w:rPr>
                <w:rStyle w:val="Hipervnculo"/>
                <w:noProof/>
                <w:lang w:val="es-ES"/>
              </w:rPr>
              <w:t>3.2.1. Requisitos Funcionales y No Funcionales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5C0627">
              <w:rPr>
                <w:noProof/>
                <w:webHidden/>
                <w:lang w:val="es-ES"/>
              </w:rPr>
              <w:t>6</w:t>
            </w:r>
          </w:hyperlink>
        </w:p>
        <w:p w14:paraId="51EED742" w14:textId="2D3895E3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33" w:history="1">
            <w:r w:rsidR="0034631A" w:rsidRPr="00352C52">
              <w:rPr>
                <w:rStyle w:val="Hipervnculo"/>
                <w:noProof/>
                <w:lang w:val="es-ES"/>
              </w:rPr>
              <w:t>3.3. Requisitos de Rendimiento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480547">
              <w:rPr>
                <w:noProof/>
                <w:webHidden/>
                <w:lang w:val="es-ES"/>
              </w:rPr>
              <w:t>9</w:t>
            </w:r>
          </w:hyperlink>
        </w:p>
        <w:p w14:paraId="52C4E45B" w14:textId="3D4179A2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34" w:history="1">
            <w:r w:rsidR="0034631A" w:rsidRPr="00352C52">
              <w:rPr>
                <w:rStyle w:val="Hipervnculo"/>
                <w:noProof/>
                <w:lang w:val="es-ES"/>
              </w:rPr>
              <w:t>3.4. Requisitos de Diseño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480547">
              <w:rPr>
                <w:noProof/>
                <w:webHidden/>
                <w:lang w:val="es-ES"/>
              </w:rPr>
              <w:t>9</w:t>
            </w:r>
          </w:hyperlink>
        </w:p>
        <w:p w14:paraId="667947AE" w14:textId="6286B426" w:rsidR="0034631A" w:rsidRPr="00352C52" w:rsidRDefault="006A5D9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S" w:eastAsia="es-MX"/>
            </w:rPr>
          </w:pPr>
          <w:hyperlink w:anchor="_Toc293570035" w:history="1">
            <w:r w:rsidR="0034631A" w:rsidRPr="00352C52">
              <w:rPr>
                <w:rStyle w:val="Hipervnculo"/>
                <w:noProof/>
                <w:lang w:val="es-ES"/>
              </w:rPr>
              <w:t>3.5. Atributos del Sistema</w:t>
            </w:r>
            <w:r w:rsidR="0034631A" w:rsidRPr="00352C52">
              <w:rPr>
                <w:noProof/>
                <w:webHidden/>
                <w:lang w:val="es-ES"/>
              </w:rPr>
              <w:tab/>
            </w:r>
            <w:r w:rsidR="00480547">
              <w:rPr>
                <w:noProof/>
                <w:webHidden/>
                <w:lang w:val="es-ES"/>
              </w:rPr>
              <w:t>9</w:t>
            </w:r>
          </w:hyperlink>
        </w:p>
        <w:p w14:paraId="7DA6F726" w14:textId="77777777" w:rsidR="00803152" w:rsidRPr="00352C52" w:rsidRDefault="00803152">
          <w:pPr>
            <w:rPr>
              <w:lang w:val="es-ES"/>
            </w:rPr>
          </w:pPr>
          <w:r w:rsidRPr="00352C52">
            <w:rPr>
              <w:b/>
              <w:bCs/>
              <w:lang w:val="es-ES"/>
            </w:rPr>
            <w:fldChar w:fldCharType="end"/>
          </w:r>
        </w:p>
      </w:sdtContent>
    </w:sdt>
    <w:p w14:paraId="09646A17" w14:textId="77777777" w:rsidR="00366E4D" w:rsidRPr="00352C52" w:rsidRDefault="00366E4D" w:rsidP="00803152">
      <w:pPr>
        <w:pStyle w:val="TOCTitle"/>
        <w:jc w:val="center"/>
        <w:rPr>
          <w:rFonts w:cs="Arial"/>
          <w:lang w:val="es-ES"/>
        </w:rPr>
      </w:pPr>
      <w:bookmarkStart w:id="6" w:name="_GoBack"/>
      <w:bookmarkEnd w:id="6"/>
    </w:p>
    <w:p w14:paraId="6C469C71" w14:textId="77777777" w:rsidR="00803152" w:rsidRPr="00352C52" w:rsidRDefault="00803152" w:rsidP="00803152">
      <w:pPr>
        <w:pStyle w:val="TOCTitle"/>
        <w:jc w:val="center"/>
        <w:rPr>
          <w:rFonts w:cs="Arial"/>
          <w:lang w:val="es-ES"/>
        </w:rPr>
      </w:pPr>
    </w:p>
    <w:p w14:paraId="6BEC7BB5" w14:textId="77777777" w:rsidR="00366E4D" w:rsidRPr="00352C52" w:rsidRDefault="00366E4D" w:rsidP="00366E4D">
      <w:pPr>
        <w:rPr>
          <w:lang w:val="es-ES"/>
        </w:rPr>
      </w:pPr>
    </w:p>
    <w:p w14:paraId="6A52B4E1" w14:textId="77777777" w:rsidR="000317F1" w:rsidRPr="00352C52" w:rsidRDefault="00C523CD" w:rsidP="000317F1">
      <w:pPr>
        <w:pStyle w:val="Ttulo1"/>
        <w:rPr>
          <w:rFonts w:asciiTheme="majorHAnsi" w:hAnsiTheme="majorHAnsi"/>
          <w:lang w:val="es-ES"/>
        </w:rPr>
      </w:pPr>
      <w:bookmarkStart w:id="7" w:name="_Toc264212870"/>
      <w:bookmarkStart w:id="8" w:name="_Toc359986502"/>
      <w:r w:rsidRPr="00352C52">
        <w:rPr>
          <w:lang w:val="es-ES"/>
        </w:rPr>
        <w:br w:type="page"/>
      </w:r>
      <w:bookmarkStart w:id="9" w:name="_Toc288993897"/>
      <w:bookmarkStart w:id="10" w:name="_Toc293570015"/>
      <w:bookmarkEnd w:id="7"/>
      <w:bookmarkEnd w:id="8"/>
      <w:r w:rsidR="000317F1" w:rsidRPr="00352C52">
        <w:rPr>
          <w:rFonts w:asciiTheme="majorHAnsi" w:hAnsiTheme="majorHAnsi"/>
          <w:lang w:val="es-ES"/>
        </w:rPr>
        <w:lastRenderedPageBreak/>
        <w:t>1. Introducción</w:t>
      </w:r>
      <w:bookmarkEnd w:id="9"/>
      <w:bookmarkEnd w:id="10"/>
    </w:p>
    <w:p w14:paraId="01F20BC3" w14:textId="77777777" w:rsidR="000317F1" w:rsidRPr="00352C52" w:rsidRDefault="000317F1" w:rsidP="000317F1">
      <w:pPr>
        <w:pStyle w:val="Ttulo2"/>
        <w:rPr>
          <w:color w:val="auto"/>
          <w:lang w:val="es-ES"/>
        </w:rPr>
      </w:pPr>
      <w:bookmarkStart w:id="11" w:name="_Toc288993898"/>
      <w:bookmarkStart w:id="12" w:name="_Toc293570016"/>
      <w:r w:rsidRPr="00352C52">
        <w:rPr>
          <w:color w:val="auto"/>
          <w:lang w:val="es-ES"/>
        </w:rPr>
        <w:t>1.1. Propósito</w:t>
      </w:r>
      <w:bookmarkEnd w:id="11"/>
      <w:bookmarkEnd w:id="12"/>
    </w:p>
    <w:p w14:paraId="4801CDC0" w14:textId="77777777" w:rsidR="001B00D0" w:rsidRDefault="001B00D0" w:rsidP="000930F1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  <w:bookmarkStart w:id="13" w:name="_Toc288993899"/>
      <w:bookmarkStart w:id="14" w:name="_Toc293570017"/>
    </w:p>
    <w:p w14:paraId="083F257B" w14:textId="7F18A152" w:rsidR="001B00D0" w:rsidRDefault="001B00D0" w:rsidP="000930F1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pretende listar los principales requisitos implicados en el desarrollo de la apliccación “Better 2gether”</w:t>
      </w:r>
      <w:r w:rsidR="00515CFF">
        <w:rPr>
          <w:rFonts w:asciiTheme="minorHAnsi" w:hAnsiTheme="minorHAnsi" w:cstheme="minorHAnsi"/>
          <w:lang w:val="es-MX"/>
        </w:rPr>
        <w:t>, con el propósito de servir como futura referencia en el desarrollo e implementación del mismo. De igual manera, se planearán las consideraciones especiales que llevará el desarrollo de dicho sistema en función de los potenciales usuarios del mismo.</w:t>
      </w:r>
    </w:p>
    <w:p w14:paraId="1DF311B8" w14:textId="77777777" w:rsidR="000317F1" w:rsidRPr="00352C52" w:rsidRDefault="000317F1" w:rsidP="000317F1">
      <w:pPr>
        <w:pStyle w:val="Ttulo2"/>
        <w:rPr>
          <w:color w:val="auto"/>
          <w:lang w:val="es-ES"/>
        </w:rPr>
      </w:pPr>
      <w:r w:rsidRPr="00352C52">
        <w:rPr>
          <w:color w:val="auto"/>
          <w:lang w:val="es-ES"/>
        </w:rPr>
        <w:t>1.2. Ámbito del Sistema</w:t>
      </w:r>
      <w:bookmarkEnd w:id="13"/>
      <w:bookmarkEnd w:id="14"/>
    </w:p>
    <w:p w14:paraId="10FB7A84" w14:textId="2A06D58E" w:rsidR="000317F1" w:rsidRPr="00352C52" w:rsidRDefault="000317F1" w:rsidP="0075249A">
      <w:pPr>
        <w:pStyle w:val="Prrafodelista"/>
        <w:numPr>
          <w:ilvl w:val="0"/>
          <w:numId w:val="8"/>
        </w:numPr>
        <w:autoSpaceDE/>
        <w:autoSpaceDN/>
        <w:spacing w:before="0" w:after="200"/>
        <w:rPr>
          <w:rFonts w:asciiTheme="minorHAnsi" w:hAnsiTheme="minorHAnsi" w:cstheme="minorHAnsi"/>
          <w:sz w:val="22"/>
          <w:szCs w:val="22"/>
          <w:lang w:val="es-ES"/>
        </w:rPr>
      </w:pPr>
      <w:r w:rsidRPr="00352C52">
        <w:rPr>
          <w:rFonts w:asciiTheme="minorHAnsi" w:hAnsiTheme="minorHAnsi" w:cstheme="minorHAnsi"/>
          <w:sz w:val="22"/>
          <w:szCs w:val="22"/>
          <w:lang w:val="es-ES"/>
        </w:rPr>
        <w:t xml:space="preserve">Nombre del sistema software: </w:t>
      </w:r>
      <w:r w:rsidR="00515CFF">
        <w:rPr>
          <w:rFonts w:asciiTheme="minorHAnsi" w:hAnsiTheme="minorHAnsi" w:cstheme="minorHAnsi"/>
          <w:sz w:val="22"/>
          <w:szCs w:val="22"/>
          <w:lang w:val="es-ES"/>
        </w:rPr>
        <w:t>Better 2gether</w:t>
      </w:r>
    </w:p>
    <w:p w14:paraId="1A97D60C" w14:textId="55898E42" w:rsidR="000317F1" w:rsidRPr="00352C52" w:rsidRDefault="000317F1" w:rsidP="0075249A">
      <w:pPr>
        <w:pStyle w:val="Prrafodelista"/>
        <w:numPr>
          <w:ilvl w:val="0"/>
          <w:numId w:val="8"/>
        </w:numPr>
        <w:autoSpaceDE/>
        <w:autoSpaceDN/>
        <w:spacing w:before="0" w:after="200"/>
        <w:rPr>
          <w:rFonts w:asciiTheme="minorHAnsi" w:hAnsiTheme="minorHAnsi" w:cstheme="minorHAnsi"/>
          <w:sz w:val="22"/>
          <w:szCs w:val="22"/>
          <w:lang w:val="es-ES"/>
        </w:rPr>
      </w:pPr>
      <w:r w:rsidRPr="00352C52">
        <w:rPr>
          <w:rFonts w:asciiTheme="minorHAnsi" w:hAnsiTheme="minorHAnsi" w:cstheme="minorHAnsi"/>
          <w:sz w:val="22"/>
          <w:szCs w:val="22"/>
          <w:lang w:val="es-ES"/>
        </w:rPr>
        <w:t>Alcance:</w:t>
      </w:r>
      <w:r w:rsidR="00574D1F">
        <w:rPr>
          <w:rFonts w:asciiTheme="minorHAnsi" w:hAnsiTheme="minorHAnsi" w:cstheme="minorHAnsi"/>
          <w:sz w:val="22"/>
          <w:szCs w:val="22"/>
          <w:lang w:val="es-ES"/>
        </w:rPr>
        <w:t xml:space="preserve"> Adultos jóvenes del estado de Yucatán.</w:t>
      </w:r>
    </w:p>
    <w:p w14:paraId="4DFB57C3" w14:textId="77777777" w:rsidR="00AB445B" w:rsidRPr="00352C52" w:rsidRDefault="006D5731" w:rsidP="0021706C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lang w:val="es-ES"/>
        </w:rPr>
        <w:t>L</w:t>
      </w:r>
      <w:r w:rsidR="00266BB3" w:rsidRPr="00352C52">
        <w:rPr>
          <w:rFonts w:asciiTheme="minorHAnsi" w:hAnsiTheme="minorHAnsi" w:cstheme="minorHAnsi"/>
          <w:lang w:val="es-ES"/>
        </w:rPr>
        <w:t>as áreas</w:t>
      </w:r>
      <w:r w:rsidRPr="00352C52">
        <w:rPr>
          <w:rFonts w:asciiTheme="minorHAnsi" w:hAnsiTheme="minorHAnsi" w:cstheme="minorHAnsi"/>
          <w:lang w:val="es-ES"/>
        </w:rPr>
        <w:t xml:space="preserve"> que se verán afectados por el sistema serán:</w:t>
      </w:r>
    </w:p>
    <w:p w14:paraId="18EB06F1" w14:textId="73F3F1BE" w:rsidR="006D5731" w:rsidRDefault="00574D1F" w:rsidP="00574D1F">
      <w:pPr>
        <w:pStyle w:val="Prrafodelista"/>
        <w:numPr>
          <w:ilvl w:val="0"/>
          <w:numId w:val="43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>Hábitos de comportamiento de los usuarios</w:t>
      </w:r>
      <w:r w:rsidR="00265C4B" w:rsidRPr="00352C52">
        <w:rPr>
          <w:rFonts w:asciiTheme="minorHAnsi" w:hAnsiTheme="minorHAnsi" w:cstheme="minorHAnsi"/>
          <w:sz w:val="22"/>
          <w:lang w:val="es-ES"/>
        </w:rPr>
        <w:t>.</w:t>
      </w:r>
    </w:p>
    <w:p w14:paraId="708DF045" w14:textId="77777777" w:rsidR="00574D1F" w:rsidRPr="00574D1F" w:rsidRDefault="00574D1F" w:rsidP="00574D1F">
      <w:pPr>
        <w:pStyle w:val="Prrafodelista"/>
        <w:rPr>
          <w:rFonts w:asciiTheme="minorHAnsi" w:hAnsiTheme="minorHAnsi" w:cstheme="minorHAnsi"/>
          <w:sz w:val="22"/>
          <w:lang w:val="es-ES"/>
        </w:rPr>
      </w:pPr>
    </w:p>
    <w:p w14:paraId="0B75FA16" w14:textId="77777777" w:rsidR="000317F1" w:rsidRPr="00352C52" w:rsidRDefault="000317F1" w:rsidP="0075249A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352C52">
        <w:rPr>
          <w:rFonts w:asciiTheme="minorHAnsi" w:hAnsiTheme="minorHAnsi" w:cstheme="minorHAnsi"/>
          <w:sz w:val="22"/>
          <w:szCs w:val="22"/>
          <w:lang w:val="es-ES"/>
        </w:rPr>
        <w:t>Beneficios que brindará el desarrollo del sistema:</w:t>
      </w:r>
    </w:p>
    <w:p w14:paraId="4807C9C0" w14:textId="77777777" w:rsidR="000317F1" w:rsidRPr="00352C52" w:rsidRDefault="000317F1" w:rsidP="0021706C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14:paraId="6DD3A795" w14:textId="5BD1453A" w:rsidR="00282E4A" w:rsidRPr="00352C52" w:rsidRDefault="00574D1F" w:rsidP="00282E4A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>Desarrollo de un estilo de vida más social por parte de los usuarios.</w:t>
      </w:r>
    </w:p>
    <w:p w14:paraId="6BD1015A" w14:textId="2A6663B7" w:rsidR="00282E4A" w:rsidRPr="00352C52" w:rsidRDefault="00574D1F" w:rsidP="00282E4A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>Disminución de las conductas que según estudios psicológicos conducen a un estado de aislamiento y depresión.</w:t>
      </w:r>
    </w:p>
    <w:p w14:paraId="4C2DCE35" w14:textId="4CBB8646" w:rsidR="00282E4A" w:rsidRPr="00352C52" w:rsidRDefault="00282E4A" w:rsidP="00282E4A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 w:rsidRPr="00352C52">
        <w:rPr>
          <w:rFonts w:asciiTheme="minorHAnsi" w:hAnsiTheme="minorHAnsi" w:cstheme="minorHAnsi"/>
          <w:sz w:val="22"/>
          <w:lang w:val="es-ES"/>
        </w:rPr>
        <w:t xml:space="preserve">Brindar una herramienta software </w:t>
      </w:r>
      <w:r w:rsidR="00574D1F">
        <w:rPr>
          <w:rFonts w:asciiTheme="minorHAnsi" w:hAnsiTheme="minorHAnsi" w:cstheme="minorHAnsi"/>
          <w:sz w:val="22"/>
          <w:lang w:val="es-ES"/>
        </w:rPr>
        <w:t>que pueda redireccionar a usuarios con trastornos de comportamiento hacia especialistas en el área.</w:t>
      </w:r>
    </w:p>
    <w:p w14:paraId="5D67C963" w14:textId="77777777" w:rsidR="001B4705" w:rsidRPr="00352C52" w:rsidRDefault="001B4705" w:rsidP="001B4705">
      <w:pPr>
        <w:pStyle w:val="Prrafodelista"/>
        <w:ind w:left="1068"/>
        <w:rPr>
          <w:rFonts w:asciiTheme="minorHAnsi" w:hAnsiTheme="minorHAnsi" w:cstheme="minorHAnsi"/>
          <w:sz w:val="22"/>
          <w:szCs w:val="22"/>
          <w:lang w:val="es-ES"/>
        </w:rPr>
      </w:pPr>
    </w:p>
    <w:p w14:paraId="71A5B759" w14:textId="77777777" w:rsidR="00295AE7" w:rsidRDefault="000317F1" w:rsidP="00295AE7">
      <w:pPr>
        <w:pStyle w:val="Prrafodelista"/>
        <w:numPr>
          <w:ilvl w:val="0"/>
          <w:numId w:val="8"/>
        </w:numPr>
        <w:autoSpaceDE/>
        <w:autoSpaceDN/>
        <w:spacing w:before="0" w:after="200"/>
        <w:rPr>
          <w:rFonts w:asciiTheme="minorHAnsi" w:hAnsiTheme="minorHAnsi" w:cstheme="minorHAnsi"/>
          <w:sz w:val="22"/>
          <w:szCs w:val="22"/>
          <w:lang w:val="es-ES"/>
        </w:rPr>
      </w:pPr>
      <w:r w:rsidRPr="00352C52">
        <w:rPr>
          <w:rFonts w:asciiTheme="minorHAnsi" w:hAnsiTheme="minorHAnsi" w:cstheme="minorHAnsi"/>
          <w:sz w:val="22"/>
          <w:szCs w:val="22"/>
          <w:lang w:val="es-ES"/>
        </w:rPr>
        <w:t>Objetivo</w:t>
      </w:r>
      <w:r w:rsidR="00AE1D72" w:rsidRPr="00352C52">
        <w:rPr>
          <w:rFonts w:asciiTheme="minorHAnsi" w:hAnsiTheme="minorHAnsi" w:cstheme="minorHAnsi"/>
          <w:sz w:val="22"/>
          <w:szCs w:val="22"/>
          <w:lang w:val="es-ES"/>
        </w:rPr>
        <w:t>:</w:t>
      </w:r>
    </w:p>
    <w:p w14:paraId="21975A98" w14:textId="104CF9FA" w:rsidR="000317F1" w:rsidRDefault="00295AE7" w:rsidP="00574D1F">
      <w:pPr>
        <w:spacing w:before="0" w:after="200"/>
        <w:ind w:left="708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El objetivo es crear un sistema que </w:t>
      </w:r>
      <w:r w:rsidR="002D1DE4">
        <w:rPr>
          <w:rFonts w:asciiTheme="minorHAnsi" w:hAnsiTheme="minorHAnsi" w:cstheme="minorHAnsi"/>
          <w:lang w:val="es-ES"/>
        </w:rPr>
        <w:t>mediante el uso de gamificación establezca metas sencillas con dificultad incremental a los usuarios, dichas metas se enfocarán en propiciar hábitos que mejoren la actividad física y social.</w:t>
      </w:r>
    </w:p>
    <w:p w14:paraId="5CF3CEAF" w14:textId="7597B85E" w:rsidR="002D1DE4" w:rsidRPr="004215C8" w:rsidRDefault="002D1DE4" w:rsidP="00574D1F">
      <w:pPr>
        <w:spacing w:before="0" w:after="200"/>
        <w:ind w:left="708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Con esto se busca prevenir los estados de sedentarismo y aislamiento, pues en base a investigaciones previas se ha llegado a la conclusión de que ambas conductas son potenciales indicadores de etapas tempranas de depresión</w:t>
      </w:r>
      <w:r w:rsidR="005B44D2">
        <w:rPr>
          <w:rFonts w:asciiTheme="minorHAnsi" w:hAnsiTheme="minorHAnsi" w:cstheme="minorHAnsi"/>
          <w:lang w:val="es-ES"/>
        </w:rPr>
        <w:t>, el cual es un padecimiento que el sistema busca disminuir.</w:t>
      </w:r>
    </w:p>
    <w:p w14:paraId="467B475E" w14:textId="77777777" w:rsidR="000317F1" w:rsidRPr="00352C52" w:rsidRDefault="000317F1" w:rsidP="000317F1">
      <w:pPr>
        <w:pStyle w:val="Ttulo2"/>
        <w:rPr>
          <w:color w:val="auto"/>
          <w:lang w:val="es-ES"/>
        </w:rPr>
      </w:pPr>
      <w:bookmarkStart w:id="15" w:name="_Toc288993900"/>
      <w:bookmarkStart w:id="16" w:name="_Toc293570018"/>
      <w:r w:rsidRPr="00352C52">
        <w:rPr>
          <w:color w:val="auto"/>
          <w:lang w:val="es-ES"/>
        </w:rPr>
        <w:t>1.3. Definiciones, Acrónimos y Abreviaturas</w:t>
      </w:r>
      <w:bookmarkEnd w:id="15"/>
      <w:bookmarkEnd w:id="16"/>
    </w:p>
    <w:p w14:paraId="4C81C921" w14:textId="73099943" w:rsidR="00704E8B" w:rsidRPr="00704E8B" w:rsidRDefault="00704E8B" w:rsidP="00704E8B">
      <w:pPr>
        <w:pStyle w:val="Ttulo2"/>
        <w:numPr>
          <w:ilvl w:val="0"/>
          <w:numId w:val="44"/>
        </w:numPr>
        <w:rPr>
          <w:b w:val="0"/>
          <w:color w:val="auto"/>
          <w:sz w:val="22"/>
          <w:lang w:val="es-ES"/>
        </w:rPr>
      </w:pPr>
      <w:bookmarkStart w:id="17" w:name="_Toc288993901"/>
      <w:bookmarkStart w:id="18" w:name="_Toc293570019"/>
      <w:r>
        <w:rPr>
          <w:color w:val="auto"/>
          <w:sz w:val="24"/>
          <w:lang w:val="es-ES"/>
        </w:rPr>
        <w:t>Perfil de preferencias.-</w:t>
      </w:r>
      <w:r>
        <w:rPr>
          <w:b w:val="0"/>
          <w:color w:val="auto"/>
          <w:sz w:val="24"/>
          <w:lang w:val="es-ES"/>
        </w:rPr>
        <w:t xml:space="preserve"> </w:t>
      </w:r>
      <w:r>
        <w:rPr>
          <w:b w:val="0"/>
          <w:color w:val="auto"/>
          <w:sz w:val="22"/>
          <w:lang w:val="es-ES"/>
        </w:rPr>
        <w:t>Perfil creado por el sistema en el que se concentra un grupo de cuentas de usuario con características de gustos y preferencias comunes. P.E. Perfil musical.</w:t>
      </w:r>
    </w:p>
    <w:p w14:paraId="49434FB5" w14:textId="77777777" w:rsidR="000317F1" w:rsidRPr="00352C52" w:rsidRDefault="000317F1" w:rsidP="000317F1">
      <w:pPr>
        <w:pStyle w:val="Ttulo2"/>
        <w:rPr>
          <w:color w:val="auto"/>
          <w:lang w:val="es-ES"/>
        </w:rPr>
      </w:pPr>
      <w:r w:rsidRPr="00352C52">
        <w:rPr>
          <w:color w:val="auto"/>
          <w:lang w:val="es-ES"/>
        </w:rPr>
        <w:t>1.4. Referencias</w:t>
      </w:r>
      <w:bookmarkEnd w:id="17"/>
      <w:bookmarkEnd w:id="18"/>
    </w:p>
    <w:p w14:paraId="10CB0063" w14:textId="77777777" w:rsidR="00352C52" w:rsidRPr="00352C52" w:rsidRDefault="00352C52" w:rsidP="00D870EF">
      <w:pPr>
        <w:jc w:val="both"/>
        <w:rPr>
          <w:rFonts w:asciiTheme="minorHAnsi" w:hAnsiTheme="minorHAnsi" w:cstheme="minorHAnsi"/>
          <w:lang w:val="es-ES"/>
        </w:rPr>
      </w:pPr>
    </w:p>
    <w:p w14:paraId="60198E7B" w14:textId="77777777" w:rsidR="00746931" w:rsidRPr="00746931" w:rsidRDefault="00352C52" w:rsidP="00746931">
      <w:pPr>
        <w:jc w:val="both"/>
        <w:rPr>
          <w:rFonts w:asciiTheme="minorHAnsi" w:hAnsiTheme="minorHAnsi" w:cstheme="minorHAnsi"/>
          <w:lang w:val="es-ES"/>
        </w:rPr>
      </w:pPr>
      <w:r w:rsidRPr="00D870EF">
        <w:rPr>
          <w:rFonts w:asciiTheme="minorHAnsi" w:hAnsiTheme="minorHAnsi" w:cstheme="minorHAnsi"/>
          <w:b/>
          <w:lang w:val="es-ES"/>
        </w:rPr>
        <w:t>[</w:t>
      </w:r>
      <w:r w:rsidR="00786AFF">
        <w:rPr>
          <w:rFonts w:asciiTheme="minorHAnsi" w:hAnsiTheme="minorHAnsi" w:cstheme="minorHAnsi"/>
          <w:b/>
          <w:lang w:val="es-ES"/>
        </w:rPr>
        <w:t>1</w:t>
      </w:r>
      <w:r w:rsidRPr="00D870EF">
        <w:rPr>
          <w:rFonts w:asciiTheme="minorHAnsi" w:hAnsiTheme="minorHAnsi" w:cstheme="minorHAnsi"/>
          <w:b/>
          <w:lang w:val="es-ES"/>
        </w:rPr>
        <w:t>]</w:t>
      </w:r>
      <w:r>
        <w:rPr>
          <w:rFonts w:asciiTheme="minorHAnsi" w:hAnsiTheme="minorHAnsi" w:cstheme="minorHAnsi"/>
          <w:lang w:val="es-ES"/>
        </w:rPr>
        <w:t xml:space="preserve"> </w:t>
      </w:r>
      <w:r w:rsidR="00746931" w:rsidRPr="00746931">
        <w:rPr>
          <w:rFonts w:asciiTheme="minorHAnsi" w:hAnsiTheme="minorHAnsi" w:cstheme="minorHAnsi"/>
          <w:lang w:val="es-ES"/>
        </w:rPr>
        <w:t>Guerra, C. (2017, 12 octubre). Obtención de Requerimientos. Técnicas y Estrategia. Recuperado 27 febrero, 2019, de https://sg.com.mx/revista/17/obtencion-requerimientos-tecnicas-y-estrategia</w:t>
      </w:r>
    </w:p>
    <w:p w14:paraId="4F7BF4B3" w14:textId="77777777" w:rsidR="00746931" w:rsidRPr="00746931" w:rsidRDefault="00746931" w:rsidP="00746931">
      <w:pPr>
        <w:jc w:val="both"/>
        <w:rPr>
          <w:rFonts w:asciiTheme="minorHAnsi" w:hAnsiTheme="minorHAnsi" w:cstheme="minorHAnsi"/>
          <w:lang w:val="es-ES"/>
        </w:rPr>
      </w:pPr>
    </w:p>
    <w:p w14:paraId="43058D71" w14:textId="28BB0CEB" w:rsidR="00746931" w:rsidRDefault="00746931" w:rsidP="00746931">
      <w:pPr>
        <w:jc w:val="both"/>
        <w:rPr>
          <w:rFonts w:asciiTheme="minorHAnsi" w:hAnsiTheme="minorHAnsi" w:cstheme="minorHAnsi"/>
          <w:lang w:val="es-ES"/>
        </w:rPr>
      </w:pPr>
      <w:r w:rsidRPr="00D870EF">
        <w:rPr>
          <w:rFonts w:asciiTheme="minorHAnsi" w:hAnsiTheme="minorHAnsi" w:cstheme="minorHAnsi"/>
          <w:b/>
          <w:lang w:val="es-ES"/>
        </w:rPr>
        <w:t>[</w:t>
      </w:r>
      <w:r>
        <w:rPr>
          <w:rFonts w:asciiTheme="minorHAnsi" w:hAnsiTheme="minorHAnsi" w:cstheme="minorHAnsi"/>
          <w:b/>
          <w:lang w:val="es-ES"/>
        </w:rPr>
        <w:t>2</w:t>
      </w:r>
      <w:r w:rsidRPr="00D870EF">
        <w:rPr>
          <w:rFonts w:asciiTheme="minorHAnsi" w:hAnsiTheme="minorHAnsi" w:cstheme="minorHAnsi"/>
          <w:b/>
          <w:lang w:val="es-ES"/>
        </w:rPr>
        <w:t>]</w:t>
      </w:r>
      <w:r>
        <w:rPr>
          <w:rFonts w:asciiTheme="minorHAnsi" w:hAnsiTheme="minorHAnsi" w:cstheme="minorHAnsi"/>
          <w:lang w:val="es-ES"/>
        </w:rPr>
        <w:t xml:space="preserve"> </w:t>
      </w:r>
      <w:r w:rsidRPr="00746931">
        <w:rPr>
          <w:rFonts w:asciiTheme="minorHAnsi" w:hAnsiTheme="minorHAnsi" w:cstheme="minorHAnsi"/>
          <w:lang w:val="es-ES"/>
        </w:rPr>
        <w:t xml:space="preserve">ZAPATA, C. M. (2008, 3 noviembre). UN MODELO DE DIÁLOGO PARA LA EDUCCIÓN DE REQUISITOS DE SOFTWARE. Recuperado 27 febrero, 2019, de </w:t>
      </w:r>
      <w:hyperlink r:id="rId10" w:history="1">
        <w:r w:rsidRPr="00D028FC">
          <w:rPr>
            <w:rStyle w:val="Hipervnculo"/>
            <w:rFonts w:asciiTheme="minorHAnsi" w:hAnsiTheme="minorHAnsi" w:cstheme="minorHAnsi"/>
            <w:lang w:val="es-ES"/>
          </w:rPr>
          <w:t>http://www.scielo.org.co/pdf/dyna/v77n164/a21v77n164.pdf</w:t>
        </w:r>
      </w:hyperlink>
      <w:bookmarkStart w:id="19" w:name="_Toc288993902"/>
      <w:bookmarkStart w:id="20" w:name="_Toc293570020"/>
    </w:p>
    <w:p w14:paraId="2AEB6A24" w14:textId="77777777" w:rsidR="00746931" w:rsidRDefault="00746931" w:rsidP="00746931">
      <w:pPr>
        <w:jc w:val="both"/>
        <w:rPr>
          <w:rFonts w:asciiTheme="minorHAnsi" w:hAnsiTheme="minorHAnsi" w:cstheme="minorHAnsi"/>
          <w:lang w:val="es-ES"/>
        </w:rPr>
      </w:pPr>
    </w:p>
    <w:p w14:paraId="2453A798" w14:textId="77777777" w:rsidR="00746931" w:rsidRDefault="00746931" w:rsidP="00746931">
      <w:pPr>
        <w:jc w:val="both"/>
        <w:rPr>
          <w:rFonts w:asciiTheme="minorHAnsi" w:hAnsiTheme="minorHAnsi" w:cstheme="minorHAnsi"/>
          <w:lang w:val="es-ES"/>
        </w:rPr>
      </w:pPr>
    </w:p>
    <w:p w14:paraId="0DC14A2D" w14:textId="471008A2" w:rsidR="000317F1" w:rsidRPr="00746931" w:rsidRDefault="000317F1" w:rsidP="00746931">
      <w:pPr>
        <w:jc w:val="both"/>
        <w:rPr>
          <w:rFonts w:ascii="Cambria" w:hAnsi="Cambria"/>
          <w:b/>
          <w:sz w:val="28"/>
          <w:lang w:val="es-ES"/>
        </w:rPr>
      </w:pPr>
      <w:r w:rsidRPr="00746931">
        <w:rPr>
          <w:rFonts w:ascii="Cambria" w:hAnsi="Cambria"/>
          <w:b/>
          <w:sz w:val="28"/>
          <w:lang w:val="es-ES"/>
        </w:rPr>
        <w:t>1.5. Visión General del Documento</w:t>
      </w:r>
      <w:bookmarkEnd w:id="19"/>
      <w:bookmarkEnd w:id="20"/>
    </w:p>
    <w:p w14:paraId="385134C2" w14:textId="77777777" w:rsidR="00746931" w:rsidRPr="00746931" w:rsidRDefault="00746931" w:rsidP="00746931">
      <w:pPr>
        <w:jc w:val="both"/>
        <w:rPr>
          <w:rFonts w:asciiTheme="minorHAnsi" w:hAnsiTheme="minorHAnsi" w:cstheme="minorHAnsi"/>
          <w:lang w:val="es-ES"/>
        </w:rPr>
      </w:pPr>
    </w:p>
    <w:p w14:paraId="4B4747AF" w14:textId="424298C9" w:rsidR="00304438" w:rsidRPr="00352C52" w:rsidRDefault="00304438" w:rsidP="00304438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bookmarkStart w:id="21" w:name="_Toc288993903"/>
      <w:bookmarkStart w:id="22" w:name="_Toc293570021"/>
      <w:r w:rsidRPr="00352C52">
        <w:rPr>
          <w:rFonts w:asciiTheme="minorHAnsi" w:hAnsiTheme="minorHAnsi" w:cstheme="minorHAnsi"/>
          <w:lang w:val="es-ES"/>
        </w:rPr>
        <w:t xml:space="preserve">El presente documento de Especificación de Requisitos se compone de </w:t>
      </w:r>
      <w:r w:rsidR="001A4841">
        <w:rPr>
          <w:rFonts w:asciiTheme="minorHAnsi" w:hAnsiTheme="minorHAnsi" w:cstheme="minorHAnsi"/>
          <w:lang w:val="es-ES"/>
        </w:rPr>
        <w:t>tres</w:t>
      </w:r>
      <w:r w:rsidRPr="00352C52">
        <w:rPr>
          <w:rFonts w:asciiTheme="minorHAnsi" w:hAnsiTheme="minorHAnsi" w:cstheme="minorHAnsi"/>
          <w:lang w:val="es-ES"/>
        </w:rPr>
        <w:t xml:space="preserve"> secciones principales. Primeramente una descripción general y propósitos del documento y una introducción al futuro sistema. En la Descripción General se presenta la descripción del producto final y el contexto en el cual este se ejecutará. La sección de Requisitos específicos contiene un listado y descripción detallada de los requisitos software obtenidos y analizados en etapas previas del proyecto y que justificarán el diseño de la aplicación, se incluyen tanto requisitos funcionalidades como no funcion</w:t>
      </w:r>
      <w:r w:rsidR="001A4841">
        <w:rPr>
          <w:rFonts w:asciiTheme="minorHAnsi" w:hAnsiTheme="minorHAnsi" w:cstheme="minorHAnsi"/>
          <w:lang w:val="es-ES"/>
        </w:rPr>
        <w:t>ales.</w:t>
      </w:r>
    </w:p>
    <w:p w14:paraId="0895EC47" w14:textId="77777777" w:rsidR="000317F1" w:rsidRPr="00352C52" w:rsidRDefault="000317F1" w:rsidP="000317F1">
      <w:pPr>
        <w:pStyle w:val="Ttulo1"/>
        <w:rPr>
          <w:rFonts w:asciiTheme="majorHAnsi" w:hAnsiTheme="majorHAnsi"/>
          <w:lang w:val="es-ES"/>
        </w:rPr>
      </w:pPr>
      <w:r w:rsidRPr="00352C52">
        <w:rPr>
          <w:rFonts w:asciiTheme="majorHAnsi" w:hAnsiTheme="majorHAnsi"/>
          <w:lang w:val="es-ES"/>
        </w:rPr>
        <w:t>2. Descripción General</w:t>
      </w:r>
      <w:bookmarkEnd w:id="21"/>
      <w:bookmarkEnd w:id="22"/>
    </w:p>
    <w:p w14:paraId="7A962240" w14:textId="77777777" w:rsidR="000317F1" w:rsidRPr="00352C52" w:rsidRDefault="000317F1" w:rsidP="000317F1">
      <w:pPr>
        <w:pStyle w:val="Ttulo2"/>
        <w:rPr>
          <w:color w:val="auto"/>
          <w:lang w:val="es-ES"/>
        </w:rPr>
      </w:pPr>
      <w:bookmarkStart w:id="23" w:name="_Toc288993904"/>
      <w:bookmarkStart w:id="24" w:name="_Toc293570022"/>
      <w:r w:rsidRPr="00352C52">
        <w:rPr>
          <w:color w:val="auto"/>
          <w:lang w:val="es-ES"/>
        </w:rPr>
        <w:t>2.1. Perspectiva del Producto</w:t>
      </w:r>
      <w:bookmarkEnd w:id="23"/>
      <w:bookmarkEnd w:id="24"/>
    </w:p>
    <w:p w14:paraId="6CACF5DF" w14:textId="67FD31F7" w:rsidR="000317F1" w:rsidRDefault="00EE6AF0" w:rsidP="0021706C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El sistema dependerá de los siguient</w:t>
      </w:r>
      <w:r w:rsidR="0031171E">
        <w:rPr>
          <w:rFonts w:asciiTheme="minorHAnsi" w:hAnsiTheme="minorHAnsi" w:cstheme="minorHAnsi"/>
          <w:lang w:val="es-ES"/>
        </w:rPr>
        <w:t xml:space="preserve">es productos proporcionados externamente </w:t>
      </w:r>
      <w:r w:rsidR="001409BA">
        <w:rPr>
          <w:rFonts w:asciiTheme="minorHAnsi" w:hAnsiTheme="minorHAnsi" w:cstheme="minorHAnsi"/>
          <w:lang w:val="es-ES"/>
        </w:rPr>
        <w:t>para su funcionamiento</w:t>
      </w:r>
      <w:r>
        <w:rPr>
          <w:rFonts w:asciiTheme="minorHAnsi" w:hAnsiTheme="minorHAnsi" w:cstheme="minorHAnsi"/>
          <w:lang w:val="es-ES"/>
        </w:rPr>
        <w:t>:</w:t>
      </w:r>
    </w:p>
    <w:p w14:paraId="42615955" w14:textId="77777777" w:rsidR="00EE6AF0" w:rsidRPr="00161CD2" w:rsidRDefault="00EE6AF0" w:rsidP="00EE6AF0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 w:rsidRPr="00295AE7">
        <w:rPr>
          <w:rFonts w:asciiTheme="minorHAnsi" w:hAnsiTheme="minorHAnsi" w:cstheme="minorHAnsi"/>
          <w:sz w:val="22"/>
          <w:lang w:val="en-US"/>
        </w:rPr>
        <w:t xml:space="preserve">Google Maps. </w:t>
      </w:r>
      <w:hyperlink r:id="rId11" w:history="1">
        <w:r w:rsidRPr="00295AE7">
          <w:rPr>
            <w:rStyle w:val="Hipervnculo"/>
            <w:rFonts w:asciiTheme="minorHAnsi" w:hAnsiTheme="minorHAnsi" w:cstheme="minorHAnsi"/>
            <w:sz w:val="22"/>
            <w:lang w:val="en-US"/>
          </w:rPr>
          <w:t>http://maps.google.com/</w:t>
        </w:r>
      </w:hyperlink>
      <w:r w:rsidR="00161CD2" w:rsidRPr="00295AE7">
        <w:rPr>
          <w:rFonts w:asciiTheme="minorHAnsi" w:hAnsiTheme="minorHAnsi" w:cstheme="minorHAnsi"/>
          <w:sz w:val="22"/>
          <w:lang w:val="en-US"/>
        </w:rPr>
        <w:t xml:space="preserve">. </w:t>
      </w:r>
      <w:r w:rsidRPr="00161CD2">
        <w:rPr>
          <w:rFonts w:asciiTheme="minorHAnsi" w:hAnsiTheme="minorHAnsi" w:cstheme="minorHAnsi"/>
          <w:sz w:val="22"/>
          <w:lang w:val="es-ES"/>
        </w:rPr>
        <w:t xml:space="preserve">Tecnología y servicio web </w:t>
      </w:r>
      <w:r w:rsidR="00161CD2" w:rsidRPr="00161CD2">
        <w:rPr>
          <w:rFonts w:asciiTheme="minorHAnsi" w:hAnsiTheme="minorHAnsi" w:cstheme="minorHAnsi"/>
          <w:sz w:val="22"/>
          <w:lang w:val="es-ES"/>
        </w:rPr>
        <w:t>de cartografía.</w:t>
      </w:r>
      <w:r w:rsidRPr="00161CD2">
        <w:rPr>
          <w:rFonts w:asciiTheme="minorHAnsi" w:hAnsiTheme="minorHAnsi" w:cstheme="minorHAnsi"/>
          <w:sz w:val="22"/>
          <w:lang w:val="es-ES"/>
        </w:rPr>
        <w:t xml:space="preserve">  </w:t>
      </w:r>
    </w:p>
    <w:p w14:paraId="2BACEC52" w14:textId="5C6DD1FD" w:rsidR="00161CD2" w:rsidRPr="0031171E" w:rsidRDefault="0031171E" w:rsidP="0031171E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n-US"/>
        </w:rPr>
        <w:t>Perfiles de Facebook</w:t>
      </w:r>
      <w:r w:rsidR="00EE6AF0" w:rsidRPr="00295AE7">
        <w:rPr>
          <w:rFonts w:asciiTheme="minorHAnsi" w:hAnsiTheme="minorHAnsi" w:cstheme="minorHAnsi"/>
          <w:sz w:val="22"/>
          <w:lang w:val="en-US"/>
        </w:rPr>
        <w:t xml:space="preserve">. </w:t>
      </w:r>
      <w:hyperlink r:id="rId12" w:history="1">
        <w:r w:rsidRPr="00D028FC">
          <w:rPr>
            <w:rStyle w:val="Hipervnculo"/>
          </w:rPr>
          <w:t>http://www.facebook.com/</w:t>
        </w:r>
      </w:hyperlink>
      <w:r>
        <w:t xml:space="preserve"> </w:t>
      </w:r>
      <w:r w:rsidR="00161CD2" w:rsidRPr="0031171E">
        <w:rPr>
          <w:rFonts w:asciiTheme="minorHAnsi" w:hAnsiTheme="minorHAnsi" w:cstheme="minorHAnsi"/>
          <w:sz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lang w:val="es-ES"/>
        </w:rPr>
        <w:t>Permite recopilar información a cerca de los prefiles de los usuarios.</w:t>
      </w:r>
    </w:p>
    <w:p w14:paraId="23F2C27C" w14:textId="77777777" w:rsidR="00EE6AF0" w:rsidRDefault="00EE6AF0" w:rsidP="00EE6AF0">
      <w:pPr>
        <w:pStyle w:val="Prrafodelista"/>
        <w:rPr>
          <w:rFonts w:asciiTheme="minorHAnsi" w:hAnsiTheme="minorHAnsi" w:cstheme="minorHAnsi"/>
          <w:sz w:val="22"/>
          <w:lang w:val="es-ES"/>
        </w:rPr>
      </w:pPr>
    </w:p>
    <w:p w14:paraId="331BC778" w14:textId="2EE9E42A" w:rsidR="00EE6AF0" w:rsidRPr="00EE6AF0" w:rsidRDefault="00EE6AF0" w:rsidP="00EE6AF0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Los cuales permitirán implementar ciertas funcionalidades dentro del dominio de la aplicación</w:t>
      </w:r>
      <w:r w:rsidR="0031171E">
        <w:rPr>
          <w:rFonts w:asciiTheme="minorHAnsi" w:hAnsiTheme="minorHAnsi" w:cstheme="minorHAnsi"/>
          <w:lang w:val="es-ES"/>
        </w:rPr>
        <w:t>, mientras que la adición de google maps resulta obligatoria para el sistema, la vinculación con Facebook será totalmente opcional con la intención de facilitar el registro a los usuarios.</w:t>
      </w:r>
    </w:p>
    <w:p w14:paraId="4BC017D1" w14:textId="77777777" w:rsidR="000317F1" w:rsidRDefault="000317F1" w:rsidP="000317F1">
      <w:pPr>
        <w:pStyle w:val="Ttulo2"/>
        <w:rPr>
          <w:color w:val="auto"/>
          <w:lang w:val="es-ES"/>
        </w:rPr>
      </w:pPr>
      <w:bookmarkStart w:id="25" w:name="_Toc288993905"/>
      <w:bookmarkStart w:id="26" w:name="_Toc293570023"/>
      <w:r w:rsidRPr="00352C52">
        <w:rPr>
          <w:color w:val="auto"/>
          <w:lang w:val="es-ES"/>
        </w:rPr>
        <w:t>2.2. Funciones del Producto</w:t>
      </w:r>
      <w:bookmarkEnd w:id="25"/>
      <w:bookmarkEnd w:id="26"/>
    </w:p>
    <w:p w14:paraId="57F56D2B" w14:textId="77777777" w:rsidR="004F598B" w:rsidRPr="004F598B" w:rsidRDefault="004F598B" w:rsidP="004F598B">
      <w:pPr>
        <w:rPr>
          <w:lang w:val="es-ES"/>
        </w:rPr>
      </w:pPr>
    </w:p>
    <w:p w14:paraId="235E82DF" w14:textId="6D0C0193" w:rsidR="004434FA" w:rsidRPr="00352C52" w:rsidRDefault="006C335B" w:rsidP="001409BA">
      <w:pPr>
        <w:ind w:firstLine="708"/>
        <w:rPr>
          <w:rFonts w:asciiTheme="minorHAnsi" w:hAnsiTheme="minorHAnsi" w:cstheme="minorHAnsi"/>
          <w:lang w:val="es-ES"/>
        </w:rPr>
      </w:pPr>
      <w:bookmarkStart w:id="27" w:name="_Toc288993906"/>
      <w:bookmarkStart w:id="28" w:name="_Toc293570024"/>
      <w:r>
        <w:rPr>
          <w:rFonts w:asciiTheme="minorHAnsi" w:hAnsiTheme="minorHAnsi" w:cstheme="minorHAnsi"/>
          <w:color w:val="31849B" w:themeColor="accent5" w:themeShade="BF"/>
          <w:lang w:val="es-ES"/>
        </w:rPr>
        <w:t>Cuentas y preferencias el usuario.</w:t>
      </w:r>
    </w:p>
    <w:p w14:paraId="5A0DF4AE" w14:textId="5BDE3C8A" w:rsidR="006C335B" w:rsidRDefault="006C335B" w:rsidP="006C335B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 w:rsidRPr="006C335B">
        <w:rPr>
          <w:rFonts w:asciiTheme="minorHAnsi" w:hAnsiTheme="minorHAnsi" w:cstheme="minorHAnsi"/>
          <w:sz w:val="22"/>
          <w:lang w:val="es-ES"/>
        </w:rPr>
        <w:t>Funcionalidad 1</w:t>
      </w:r>
      <w:r>
        <w:rPr>
          <w:rFonts w:asciiTheme="minorHAnsi" w:hAnsiTheme="minorHAnsi" w:cstheme="minorHAnsi"/>
          <w:sz w:val="22"/>
          <w:lang w:val="es-ES"/>
        </w:rPr>
        <w:t xml:space="preserve">. </w:t>
      </w:r>
      <w:r>
        <w:rPr>
          <w:rFonts w:asciiTheme="minorHAnsi" w:hAnsiTheme="minorHAnsi" w:cstheme="minorHAnsi"/>
          <w:b/>
          <w:sz w:val="22"/>
          <w:lang w:val="es-ES"/>
        </w:rPr>
        <w:t xml:space="preserve">Gestión de cuentas. </w:t>
      </w:r>
      <w:r>
        <w:rPr>
          <w:rFonts w:asciiTheme="minorHAnsi" w:hAnsiTheme="minorHAnsi" w:cstheme="minorHAnsi"/>
          <w:sz w:val="22"/>
          <w:lang w:val="es-ES"/>
        </w:rPr>
        <w:t>El sistema permitirá al usuario registrar una nueva cuenta a partir de un formulario o mediante una cuenta existente de Facebook.</w:t>
      </w:r>
    </w:p>
    <w:p w14:paraId="67E2CCBF" w14:textId="77777777" w:rsidR="006C335B" w:rsidRDefault="006C335B" w:rsidP="006C335B">
      <w:pPr>
        <w:pStyle w:val="Prrafodelista"/>
        <w:rPr>
          <w:rFonts w:asciiTheme="minorHAnsi" w:hAnsiTheme="minorHAnsi" w:cstheme="minorHAnsi"/>
          <w:sz w:val="22"/>
          <w:lang w:val="es-ES"/>
        </w:rPr>
      </w:pPr>
    </w:p>
    <w:p w14:paraId="77C551DF" w14:textId="40D427C7" w:rsidR="006C335B" w:rsidRDefault="006C335B" w:rsidP="006C335B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 xml:space="preserve">Funcionalidad 2. </w:t>
      </w:r>
      <w:r>
        <w:rPr>
          <w:rFonts w:asciiTheme="minorHAnsi" w:hAnsiTheme="minorHAnsi" w:cstheme="minorHAnsi"/>
          <w:b/>
          <w:sz w:val="22"/>
          <w:lang w:val="es-ES"/>
        </w:rPr>
        <w:t>Obtención de preferencias del usuario.</w:t>
      </w:r>
      <w:r>
        <w:rPr>
          <w:rFonts w:asciiTheme="minorHAnsi" w:hAnsiTheme="minorHAnsi" w:cstheme="minorHAnsi"/>
          <w:sz w:val="22"/>
          <w:lang w:val="es-ES"/>
        </w:rPr>
        <w:t xml:space="preserve"> El sistema recopilará datos sobre los gustos y preferencias el usuario mediante formlarios o mediante la información de la cuenta e Facebook vinculada.</w:t>
      </w:r>
    </w:p>
    <w:p w14:paraId="2606DAE1" w14:textId="77777777" w:rsidR="006C335B" w:rsidRPr="006C335B" w:rsidRDefault="006C335B" w:rsidP="006C335B">
      <w:pPr>
        <w:rPr>
          <w:rFonts w:asciiTheme="minorHAnsi" w:hAnsiTheme="minorHAnsi" w:cstheme="minorHAnsi"/>
          <w:lang w:val="es-ES"/>
        </w:rPr>
      </w:pPr>
    </w:p>
    <w:p w14:paraId="5D026B1D" w14:textId="182A38A5" w:rsidR="006C335B" w:rsidRDefault="006C335B" w:rsidP="006C335B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 xml:space="preserve">Funcionalidad 3. </w:t>
      </w:r>
      <w:r>
        <w:rPr>
          <w:rFonts w:asciiTheme="minorHAnsi" w:hAnsiTheme="minorHAnsi" w:cstheme="minorHAnsi"/>
          <w:b/>
          <w:sz w:val="22"/>
          <w:lang w:val="es-ES"/>
        </w:rPr>
        <w:t>Designación de perfil del usuario.</w:t>
      </w:r>
      <w:r>
        <w:rPr>
          <w:rFonts w:asciiTheme="minorHAnsi" w:hAnsiTheme="minorHAnsi" w:cstheme="minorHAnsi"/>
          <w:sz w:val="22"/>
          <w:lang w:val="es-ES"/>
        </w:rPr>
        <w:t xml:space="preserve"> El sistema colocará cada cuenta de usuario dentro de un perfil preconfigurado en base a los gustos y preferencias obtenidas con la funcionalidad 2.</w:t>
      </w:r>
    </w:p>
    <w:p w14:paraId="729AE8F4" w14:textId="77777777" w:rsidR="006C335B" w:rsidRPr="006C335B" w:rsidRDefault="006C335B" w:rsidP="006C335B">
      <w:pPr>
        <w:rPr>
          <w:rFonts w:asciiTheme="minorHAnsi" w:hAnsiTheme="minorHAnsi" w:cstheme="minorHAnsi"/>
          <w:lang w:val="es-ES"/>
        </w:rPr>
      </w:pPr>
    </w:p>
    <w:p w14:paraId="26CBC6EB" w14:textId="3BC1199B" w:rsidR="006C335B" w:rsidRDefault="006C335B" w:rsidP="006C335B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 xml:space="preserve">Funcionalidad 4. </w:t>
      </w:r>
      <w:r w:rsidR="000B258E">
        <w:rPr>
          <w:rFonts w:asciiTheme="minorHAnsi" w:hAnsiTheme="minorHAnsi" w:cstheme="minorHAnsi"/>
          <w:b/>
          <w:sz w:val="22"/>
          <w:lang w:val="es-ES"/>
        </w:rPr>
        <w:t>Visibilidad del perfil</w:t>
      </w:r>
      <w:r w:rsidR="008F532A">
        <w:rPr>
          <w:rFonts w:asciiTheme="minorHAnsi" w:hAnsiTheme="minorHAnsi" w:cstheme="minorHAnsi"/>
          <w:b/>
          <w:sz w:val="22"/>
          <w:lang w:val="es-ES"/>
        </w:rPr>
        <w:t xml:space="preserve">. </w:t>
      </w:r>
      <w:r w:rsidR="008F532A">
        <w:rPr>
          <w:rFonts w:asciiTheme="minorHAnsi" w:hAnsiTheme="minorHAnsi" w:cstheme="minorHAnsi"/>
          <w:sz w:val="22"/>
          <w:lang w:val="es-ES"/>
        </w:rPr>
        <w:t xml:space="preserve">El usuario será capaz de </w:t>
      </w:r>
      <w:r w:rsidR="003E3D0D">
        <w:rPr>
          <w:rFonts w:asciiTheme="minorHAnsi" w:hAnsiTheme="minorHAnsi" w:cstheme="minorHAnsi"/>
          <w:sz w:val="22"/>
          <w:lang w:val="es-ES"/>
        </w:rPr>
        <w:t>modificar la visibilidad de</w:t>
      </w:r>
      <w:r w:rsidR="000B258E">
        <w:rPr>
          <w:rFonts w:asciiTheme="minorHAnsi" w:hAnsiTheme="minorHAnsi" w:cstheme="minorHAnsi"/>
          <w:sz w:val="22"/>
          <w:lang w:val="es-ES"/>
        </w:rPr>
        <w:t xml:space="preserve"> su perfil desde el menú de configuraciones.</w:t>
      </w:r>
    </w:p>
    <w:p w14:paraId="0C703EDB" w14:textId="77777777" w:rsidR="0037501C" w:rsidRPr="0037501C" w:rsidRDefault="0037501C" w:rsidP="0037501C">
      <w:pPr>
        <w:rPr>
          <w:rFonts w:asciiTheme="minorHAnsi" w:hAnsiTheme="minorHAnsi" w:cstheme="minorHAnsi"/>
          <w:lang w:val="es-ES"/>
        </w:rPr>
      </w:pPr>
    </w:p>
    <w:p w14:paraId="4DE60590" w14:textId="3342B169" w:rsidR="0037501C" w:rsidRDefault="0037501C" w:rsidP="006C335B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 xml:space="preserve">Funcionalidad 5. </w:t>
      </w:r>
      <w:r>
        <w:rPr>
          <w:rFonts w:asciiTheme="minorHAnsi" w:hAnsiTheme="minorHAnsi" w:cstheme="minorHAnsi"/>
          <w:b/>
          <w:sz w:val="22"/>
          <w:lang w:val="es-ES"/>
        </w:rPr>
        <w:t xml:space="preserve">Cambio de preferencias del usuario. </w:t>
      </w:r>
      <w:r>
        <w:rPr>
          <w:rFonts w:asciiTheme="minorHAnsi" w:hAnsiTheme="minorHAnsi" w:cstheme="minorHAnsi"/>
          <w:sz w:val="22"/>
          <w:lang w:val="es-ES"/>
        </w:rPr>
        <w:t>El usuario será capaz de cambiar el perfil de gustos al que fue asignado en cualquier momento.</w:t>
      </w:r>
    </w:p>
    <w:p w14:paraId="7A001969" w14:textId="77777777" w:rsidR="000B258E" w:rsidRPr="000B258E" w:rsidRDefault="000B258E" w:rsidP="000B258E">
      <w:pPr>
        <w:rPr>
          <w:rFonts w:asciiTheme="minorHAnsi" w:hAnsiTheme="minorHAnsi" w:cstheme="minorHAnsi"/>
          <w:lang w:val="es-ES"/>
        </w:rPr>
      </w:pPr>
    </w:p>
    <w:p w14:paraId="6AA3AC0F" w14:textId="77777777" w:rsidR="004F598B" w:rsidRDefault="004F598B" w:rsidP="00704E8B">
      <w:pPr>
        <w:rPr>
          <w:rFonts w:asciiTheme="minorHAnsi" w:hAnsiTheme="minorHAnsi" w:cstheme="minorHAnsi"/>
          <w:color w:val="31849B" w:themeColor="accent5" w:themeShade="BF"/>
          <w:lang w:val="es-ES"/>
        </w:rPr>
      </w:pPr>
    </w:p>
    <w:p w14:paraId="240CA600" w14:textId="77777777" w:rsidR="004F598B" w:rsidRDefault="004F598B" w:rsidP="00547007">
      <w:pPr>
        <w:ind w:firstLine="708"/>
        <w:rPr>
          <w:rFonts w:asciiTheme="minorHAnsi" w:hAnsiTheme="minorHAnsi" w:cstheme="minorHAnsi"/>
          <w:color w:val="31849B" w:themeColor="accent5" w:themeShade="BF"/>
          <w:lang w:val="es-ES"/>
        </w:rPr>
      </w:pPr>
    </w:p>
    <w:p w14:paraId="2F1C2BCE" w14:textId="5A7831ED" w:rsidR="00547007" w:rsidRPr="00352C52" w:rsidRDefault="00342188" w:rsidP="00547007">
      <w:pPr>
        <w:ind w:firstLine="70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color w:val="31849B" w:themeColor="accent5" w:themeShade="BF"/>
          <w:lang w:val="es-ES"/>
        </w:rPr>
        <w:lastRenderedPageBreak/>
        <w:t>Designación de actividades.</w:t>
      </w:r>
    </w:p>
    <w:p w14:paraId="7C1B3B5B" w14:textId="77777777" w:rsidR="000B258E" w:rsidRPr="006C335B" w:rsidRDefault="000B258E" w:rsidP="00547007">
      <w:pPr>
        <w:pStyle w:val="Prrafodelista"/>
        <w:rPr>
          <w:rFonts w:asciiTheme="minorHAnsi" w:hAnsiTheme="minorHAnsi" w:cstheme="minorHAnsi"/>
          <w:sz w:val="22"/>
          <w:lang w:val="es-ES"/>
        </w:rPr>
      </w:pPr>
    </w:p>
    <w:p w14:paraId="7BCF6599" w14:textId="1E93AC0C" w:rsidR="004434FA" w:rsidRPr="00352C52" w:rsidRDefault="004434FA" w:rsidP="004434FA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sz w:val="22"/>
          <w:lang w:val="es-ES"/>
        </w:rPr>
        <w:t>F</w:t>
      </w:r>
      <w:r w:rsidR="0037501C">
        <w:rPr>
          <w:rFonts w:asciiTheme="minorHAnsi" w:hAnsiTheme="minorHAnsi" w:cstheme="minorHAnsi"/>
          <w:sz w:val="22"/>
          <w:lang w:val="es-ES"/>
        </w:rPr>
        <w:t>uncionalidad 6</w:t>
      </w:r>
      <w:r w:rsidRPr="00352C52">
        <w:rPr>
          <w:rFonts w:asciiTheme="minorHAnsi" w:hAnsiTheme="minorHAnsi" w:cstheme="minorHAnsi"/>
          <w:sz w:val="22"/>
          <w:lang w:val="es-ES"/>
        </w:rPr>
        <w:t xml:space="preserve">. </w:t>
      </w:r>
      <w:r w:rsidR="00B54631">
        <w:rPr>
          <w:rFonts w:asciiTheme="minorHAnsi" w:hAnsiTheme="minorHAnsi" w:cstheme="minorHAnsi"/>
          <w:b/>
          <w:sz w:val="22"/>
          <w:lang w:val="es-ES"/>
        </w:rPr>
        <w:t>Lista de actividades</w:t>
      </w:r>
      <w:r w:rsidRPr="00352C52">
        <w:rPr>
          <w:rFonts w:asciiTheme="minorHAnsi" w:hAnsiTheme="minorHAnsi" w:cstheme="minorHAnsi"/>
          <w:sz w:val="22"/>
          <w:lang w:val="es-ES"/>
        </w:rPr>
        <w:t xml:space="preserve">. </w:t>
      </w:r>
      <w:r w:rsidR="00F534C9">
        <w:rPr>
          <w:rFonts w:asciiTheme="minorHAnsi" w:hAnsiTheme="minorHAnsi" w:cstheme="minorHAnsi"/>
          <w:sz w:val="22"/>
          <w:lang w:val="es-ES"/>
        </w:rPr>
        <w:t>El sistema deberá contar con una lista de actividades específicas para cada perfil</w:t>
      </w:r>
      <w:r w:rsidR="0037501C">
        <w:rPr>
          <w:rFonts w:asciiTheme="minorHAnsi" w:hAnsiTheme="minorHAnsi" w:cstheme="minorHAnsi"/>
          <w:sz w:val="22"/>
          <w:lang w:val="es-ES"/>
        </w:rPr>
        <w:t xml:space="preserve"> basado en los gustos de los usuarios.</w:t>
      </w:r>
    </w:p>
    <w:p w14:paraId="5E798E73" w14:textId="77777777" w:rsidR="004434FA" w:rsidRPr="00352C52" w:rsidRDefault="004434FA" w:rsidP="004434FA">
      <w:pPr>
        <w:rPr>
          <w:rFonts w:asciiTheme="minorHAnsi" w:hAnsiTheme="minorHAnsi" w:cstheme="minorHAnsi"/>
          <w:lang w:val="es-ES"/>
        </w:rPr>
      </w:pPr>
    </w:p>
    <w:p w14:paraId="0B14F3FB" w14:textId="77777777" w:rsidR="005E6AB4" w:rsidRPr="005E6AB4" w:rsidRDefault="005E6AB4" w:rsidP="005E6AB4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lang w:val="es-ES"/>
        </w:rPr>
      </w:pPr>
      <w:r w:rsidRPr="005E6AB4">
        <w:rPr>
          <w:rFonts w:asciiTheme="minorHAnsi" w:hAnsiTheme="minorHAnsi" w:cstheme="minorHAnsi"/>
          <w:sz w:val="22"/>
          <w:lang w:val="es-ES"/>
        </w:rPr>
        <w:t>Funcionalidad 7</w:t>
      </w:r>
      <w:r w:rsidR="004434FA" w:rsidRPr="005E6AB4">
        <w:rPr>
          <w:rFonts w:asciiTheme="minorHAnsi" w:hAnsiTheme="minorHAnsi" w:cstheme="minorHAnsi"/>
          <w:sz w:val="22"/>
          <w:lang w:val="es-ES"/>
        </w:rPr>
        <w:t xml:space="preserve">. </w:t>
      </w:r>
      <w:r w:rsidRPr="005E6AB4">
        <w:rPr>
          <w:rFonts w:asciiTheme="minorHAnsi" w:hAnsiTheme="minorHAnsi" w:cstheme="minorHAnsi"/>
          <w:b/>
          <w:sz w:val="22"/>
          <w:lang w:val="es-ES"/>
        </w:rPr>
        <w:t>Notificaciones de actividades</w:t>
      </w:r>
      <w:r w:rsidR="004434FA" w:rsidRPr="005E6AB4">
        <w:rPr>
          <w:rFonts w:asciiTheme="minorHAnsi" w:hAnsiTheme="minorHAnsi" w:cstheme="minorHAnsi"/>
          <w:sz w:val="22"/>
          <w:lang w:val="es-ES"/>
        </w:rPr>
        <w:t xml:space="preserve">. </w:t>
      </w:r>
      <w:r w:rsidRPr="005E6AB4">
        <w:rPr>
          <w:rFonts w:asciiTheme="minorHAnsi" w:hAnsiTheme="minorHAnsi" w:cstheme="minorHAnsi"/>
          <w:sz w:val="22"/>
          <w:lang w:val="es-ES"/>
        </w:rPr>
        <w:t>El usuario recibe diariamente mínimo una notificación push a su celular con las actividades que la aplicación le sugiere.</w:t>
      </w:r>
    </w:p>
    <w:p w14:paraId="6E2C68C9" w14:textId="77777777" w:rsidR="005E6AB4" w:rsidRPr="005E6AB4" w:rsidRDefault="005E6AB4" w:rsidP="005E6AB4">
      <w:pPr>
        <w:rPr>
          <w:rFonts w:asciiTheme="minorHAnsi" w:hAnsiTheme="minorHAnsi" w:cstheme="minorHAnsi"/>
          <w:lang w:val="es-ES"/>
        </w:rPr>
      </w:pPr>
    </w:p>
    <w:p w14:paraId="33D1376B" w14:textId="26FD2ACF" w:rsidR="004434FA" w:rsidRPr="004F598B" w:rsidRDefault="005E6AB4" w:rsidP="004434FA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>Funcionalidad 8</w:t>
      </w:r>
      <w:r w:rsidR="004434FA" w:rsidRPr="005E6AB4">
        <w:rPr>
          <w:rFonts w:asciiTheme="minorHAnsi" w:hAnsiTheme="minorHAnsi" w:cstheme="minorHAnsi"/>
          <w:sz w:val="22"/>
          <w:lang w:val="es-ES"/>
        </w:rPr>
        <w:t xml:space="preserve">. </w:t>
      </w:r>
      <w:r w:rsidR="004F598B">
        <w:rPr>
          <w:rFonts w:asciiTheme="minorHAnsi" w:hAnsiTheme="minorHAnsi" w:cstheme="minorHAnsi"/>
          <w:b/>
          <w:sz w:val="22"/>
          <w:lang w:val="es-ES"/>
        </w:rPr>
        <w:t>Reemplazo de actividades</w:t>
      </w:r>
      <w:r w:rsidR="004434FA" w:rsidRPr="005E6AB4">
        <w:rPr>
          <w:rFonts w:asciiTheme="minorHAnsi" w:hAnsiTheme="minorHAnsi" w:cstheme="minorHAnsi"/>
          <w:sz w:val="22"/>
          <w:lang w:val="es-ES"/>
        </w:rPr>
        <w:t xml:space="preserve">. </w:t>
      </w:r>
      <w:r w:rsidR="004F598B">
        <w:rPr>
          <w:rFonts w:asciiTheme="minorHAnsi" w:hAnsiTheme="minorHAnsi" w:cstheme="minorHAnsi"/>
          <w:sz w:val="22"/>
          <w:lang w:val="es-ES"/>
        </w:rPr>
        <w:t>El usuario será capaz de eliminar / cambiar las actividades que le fueron asignadas si así lo desea.</w:t>
      </w:r>
    </w:p>
    <w:p w14:paraId="52658D6A" w14:textId="77777777" w:rsidR="004F598B" w:rsidRPr="004F598B" w:rsidRDefault="004F598B" w:rsidP="004F598B">
      <w:pPr>
        <w:rPr>
          <w:rFonts w:asciiTheme="minorHAnsi" w:hAnsiTheme="minorHAnsi" w:cstheme="minorHAnsi"/>
          <w:lang w:val="es-ES"/>
        </w:rPr>
      </w:pPr>
    </w:p>
    <w:p w14:paraId="3A3F4B91" w14:textId="66B06F5D" w:rsidR="004F598B" w:rsidRPr="004F598B" w:rsidRDefault="004F598B" w:rsidP="004F598B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 xml:space="preserve">Funcionalidad 9. </w:t>
      </w:r>
      <w:r>
        <w:rPr>
          <w:rFonts w:asciiTheme="minorHAnsi" w:hAnsiTheme="minorHAnsi" w:cstheme="minorHAnsi"/>
          <w:b/>
          <w:sz w:val="22"/>
          <w:lang w:val="es-ES"/>
        </w:rPr>
        <w:t xml:space="preserve">Descripción de actividades. </w:t>
      </w:r>
      <w:r>
        <w:rPr>
          <w:rFonts w:asciiTheme="minorHAnsi" w:hAnsiTheme="minorHAnsi" w:cstheme="minorHAnsi"/>
          <w:sz w:val="22"/>
          <w:lang w:val="es-ES"/>
        </w:rPr>
        <w:t>El sistema proporcionará información adicional de cada actividad al usuario si así lo desea.</w:t>
      </w:r>
    </w:p>
    <w:p w14:paraId="19AD43AA" w14:textId="77777777" w:rsidR="004F598B" w:rsidRPr="004F598B" w:rsidRDefault="004F598B" w:rsidP="004F598B">
      <w:pPr>
        <w:rPr>
          <w:rFonts w:asciiTheme="minorHAnsi" w:hAnsiTheme="minorHAnsi" w:cstheme="minorHAnsi"/>
          <w:lang w:val="es-ES"/>
        </w:rPr>
      </w:pPr>
    </w:p>
    <w:p w14:paraId="65B93921" w14:textId="7C3331BA" w:rsidR="004F598B" w:rsidRPr="004F598B" w:rsidRDefault="004F598B" w:rsidP="004434FA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 xml:space="preserve">Funcionalidad 10. </w:t>
      </w:r>
      <w:r>
        <w:rPr>
          <w:rFonts w:asciiTheme="minorHAnsi" w:hAnsiTheme="minorHAnsi" w:cstheme="minorHAnsi"/>
          <w:b/>
          <w:sz w:val="22"/>
          <w:lang w:val="es-ES"/>
        </w:rPr>
        <w:t xml:space="preserve">Ubicación de las actividades. </w:t>
      </w:r>
      <w:r>
        <w:rPr>
          <w:rFonts w:asciiTheme="minorHAnsi" w:hAnsiTheme="minorHAnsi" w:cstheme="minorHAnsi"/>
          <w:sz w:val="22"/>
          <w:lang w:val="es-ES"/>
        </w:rPr>
        <w:t>El sistema mostrará en un mapa la ubicación de las actividades seleccionadas.</w:t>
      </w:r>
    </w:p>
    <w:p w14:paraId="3ACD9753" w14:textId="77777777" w:rsidR="004F598B" w:rsidRDefault="004F598B" w:rsidP="004F598B">
      <w:pPr>
        <w:rPr>
          <w:rFonts w:asciiTheme="minorHAnsi" w:hAnsiTheme="minorHAnsi" w:cstheme="minorHAnsi"/>
          <w:lang w:val="es-ES"/>
        </w:rPr>
      </w:pPr>
    </w:p>
    <w:p w14:paraId="28DF1EEB" w14:textId="77777777" w:rsidR="004F598B" w:rsidRPr="004F598B" w:rsidRDefault="004F598B" w:rsidP="004F598B">
      <w:pPr>
        <w:rPr>
          <w:rFonts w:asciiTheme="minorHAnsi" w:hAnsiTheme="minorHAnsi" w:cstheme="minorHAnsi"/>
          <w:lang w:val="es-ES"/>
        </w:rPr>
      </w:pPr>
    </w:p>
    <w:p w14:paraId="7C47E041" w14:textId="4D9144E1" w:rsidR="004434FA" w:rsidRPr="00352C52" w:rsidRDefault="004F598B" w:rsidP="004434FA">
      <w:pPr>
        <w:ind w:left="720"/>
        <w:jc w:val="both"/>
        <w:rPr>
          <w:rFonts w:asciiTheme="minorHAnsi" w:hAnsiTheme="minorHAnsi" w:cstheme="minorHAnsi"/>
          <w:color w:val="31849B" w:themeColor="accent5" w:themeShade="BF"/>
          <w:lang w:val="es-ES"/>
        </w:rPr>
      </w:pPr>
      <w:r>
        <w:rPr>
          <w:rFonts w:asciiTheme="minorHAnsi" w:hAnsiTheme="minorHAnsi" w:cstheme="minorHAnsi"/>
          <w:color w:val="31849B" w:themeColor="accent5" w:themeShade="BF"/>
          <w:lang w:val="es-ES"/>
        </w:rPr>
        <w:t>Sistema de amistad.</w:t>
      </w:r>
    </w:p>
    <w:p w14:paraId="6C731C64" w14:textId="77777777" w:rsidR="004434FA" w:rsidRPr="00352C52" w:rsidRDefault="004434FA" w:rsidP="004434FA">
      <w:pPr>
        <w:jc w:val="both"/>
        <w:rPr>
          <w:rFonts w:asciiTheme="minorHAnsi" w:hAnsiTheme="minorHAnsi" w:cstheme="minorHAnsi"/>
          <w:color w:val="31849B" w:themeColor="accent5" w:themeShade="BF"/>
          <w:lang w:val="es-ES"/>
        </w:rPr>
      </w:pPr>
    </w:p>
    <w:p w14:paraId="17150F0F" w14:textId="3B40D23D" w:rsidR="004434FA" w:rsidRPr="00352C52" w:rsidRDefault="004F598B" w:rsidP="004434FA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>Funcionalidad 11</w:t>
      </w:r>
      <w:r w:rsidR="004434FA" w:rsidRPr="00352C52">
        <w:rPr>
          <w:rFonts w:asciiTheme="minorHAnsi" w:hAnsiTheme="minorHAnsi" w:cstheme="minorHAnsi"/>
          <w:sz w:val="22"/>
          <w:lang w:val="es-ES"/>
        </w:rPr>
        <w:t xml:space="preserve">. </w:t>
      </w:r>
      <w:r>
        <w:rPr>
          <w:rFonts w:asciiTheme="minorHAnsi" w:hAnsiTheme="minorHAnsi" w:cstheme="minorHAnsi"/>
          <w:b/>
          <w:sz w:val="22"/>
          <w:lang w:val="es-ES"/>
        </w:rPr>
        <w:t>Circulo de amigos</w:t>
      </w:r>
      <w:r w:rsidR="004434FA" w:rsidRPr="00352C52">
        <w:rPr>
          <w:rFonts w:asciiTheme="minorHAnsi" w:hAnsiTheme="minorHAnsi" w:cstheme="minorHAnsi"/>
          <w:sz w:val="22"/>
          <w:lang w:val="es-ES"/>
        </w:rPr>
        <w:t xml:space="preserve">. </w:t>
      </w:r>
      <w:r>
        <w:rPr>
          <w:rFonts w:asciiTheme="minorHAnsi" w:hAnsiTheme="minorHAnsi" w:cstheme="minorHAnsi"/>
          <w:sz w:val="22"/>
          <w:lang w:val="es-ES"/>
        </w:rPr>
        <w:t>El sistema contará con un apartado que permita a los usuarios interactuar con sus amigos agregados.</w:t>
      </w:r>
    </w:p>
    <w:p w14:paraId="1DEF6720" w14:textId="77777777" w:rsidR="004434FA" w:rsidRPr="00352C52" w:rsidRDefault="004434FA" w:rsidP="004434FA">
      <w:pPr>
        <w:rPr>
          <w:rFonts w:asciiTheme="minorHAnsi" w:hAnsiTheme="minorHAnsi" w:cstheme="minorHAnsi"/>
          <w:lang w:val="es-ES"/>
        </w:rPr>
      </w:pPr>
    </w:p>
    <w:p w14:paraId="045404B4" w14:textId="23A57FC8" w:rsidR="004434FA" w:rsidRDefault="004F598B" w:rsidP="004434FA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>Funcionalidad 12</w:t>
      </w:r>
      <w:r w:rsidR="004434FA" w:rsidRPr="00352C52">
        <w:rPr>
          <w:rFonts w:asciiTheme="minorHAnsi" w:hAnsiTheme="minorHAnsi" w:cstheme="minorHAnsi"/>
          <w:sz w:val="22"/>
          <w:lang w:val="es-ES"/>
        </w:rPr>
        <w:t xml:space="preserve">. </w:t>
      </w:r>
      <w:r>
        <w:rPr>
          <w:rFonts w:asciiTheme="minorHAnsi" w:hAnsiTheme="minorHAnsi" w:cstheme="minorHAnsi"/>
          <w:b/>
          <w:sz w:val="22"/>
          <w:lang w:val="es-ES"/>
        </w:rPr>
        <w:t>Agregación de amigos</w:t>
      </w:r>
      <w:r w:rsidR="004434FA" w:rsidRPr="00352C52">
        <w:rPr>
          <w:rFonts w:asciiTheme="minorHAnsi" w:hAnsiTheme="minorHAnsi" w:cstheme="minorHAnsi"/>
          <w:sz w:val="22"/>
          <w:lang w:val="es-ES"/>
        </w:rPr>
        <w:t xml:space="preserve">. </w:t>
      </w:r>
      <w:r>
        <w:rPr>
          <w:rFonts w:asciiTheme="minorHAnsi" w:hAnsiTheme="minorHAnsi" w:cstheme="minorHAnsi"/>
          <w:sz w:val="22"/>
          <w:lang w:val="es-ES"/>
        </w:rPr>
        <w:t>El usuario podrá agregar amigos mediante la introducción de la información de su perfil</w:t>
      </w:r>
      <w:r w:rsidR="004434FA" w:rsidRPr="00352C52">
        <w:rPr>
          <w:rFonts w:asciiTheme="minorHAnsi" w:hAnsiTheme="minorHAnsi" w:cstheme="minorHAnsi"/>
          <w:sz w:val="22"/>
          <w:lang w:val="es-ES"/>
        </w:rPr>
        <w:t>.</w:t>
      </w:r>
    </w:p>
    <w:p w14:paraId="50EF021A" w14:textId="77777777" w:rsidR="006A5D9F" w:rsidRPr="006A5D9F" w:rsidRDefault="006A5D9F" w:rsidP="006A5D9F">
      <w:pPr>
        <w:rPr>
          <w:rFonts w:asciiTheme="minorHAnsi" w:hAnsiTheme="minorHAnsi" w:cstheme="minorHAnsi"/>
          <w:lang w:val="es-ES"/>
        </w:rPr>
      </w:pPr>
    </w:p>
    <w:p w14:paraId="6DF7A7D8" w14:textId="201BC9A2" w:rsidR="006A5D9F" w:rsidRDefault="006A5D9F" w:rsidP="004434FA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 xml:space="preserve">Funcionalidad 13. </w:t>
      </w:r>
      <w:r>
        <w:rPr>
          <w:rFonts w:asciiTheme="minorHAnsi" w:hAnsiTheme="minorHAnsi" w:cstheme="minorHAnsi"/>
          <w:b/>
          <w:sz w:val="22"/>
          <w:lang w:val="es-ES"/>
        </w:rPr>
        <w:t xml:space="preserve">Sugerencias de amistad. </w:t>
      </w:r>
      <w:r>
        <w:rPr>
          <w:rFonts w:asciiTheme="minorHAnsi" w:hAnsiTheme="minorHAnsi" w:cstheme="minorHAnsi"/>
          <w:sz w:val="22"/>
          <w:lang w:val="es-ES"/>
        </w:rPr>
        <w:t>El usuario recibirá semanalmente una sugerecia de amistad basada en las actividades realizadas y gustos.</w:t>
      </w:r>
    </w:p>
    <w:p w14:paraId="65130984" w14:textId="77777777" w:rsidR="006A5D9F" w:rsidRPr="006A5D9F" w:rsidRDefault="006A5D9F" w:rsidP="006A5D9F">
      <w:pPr>
        <w:rPr>
          <w:rFonts w:asciiTheme="minorHAnsi" w:hAnsiTheme="minorHAnsi" w:cstheme="minorHAnsi"/>
          <w:lang w:val="es-ES"/>
        </w:rPr>
      </w:pPr>
    </w:p>
    <w:p w14:paraId="7ED08218" w14:textId="79369899" w:rsidR="006A5D9F" w:rsidRDefault="006A5D9F" w:rsidP="004434FA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 xml:space="preserve">Funcionalidad 14. </w:t>
      </w:r>
      <w:r>
        <w:rPr>
          <w:rFonts w:asciiTheme="minorHAnsi" w:hAnsiTheme="minorHAnsi" w:cstheme="minorHAnsi"/>
          <w:b/>
          <w:sz w:val="22"/>
          <w:lang w:val="es-ES"/>
        </w:rPr>
        <w:t xml:space="preserve">Duración de las sugerencias de amistad. </w:t>
      </w:r>
      <w:r>
        <w:rPr>
          <w:rFonts w:asciiTheme="minorHAnsi" w:hAnsiTheme="minorHAnsi" w:cstheme="minorHAnsi"/>
          <w:sz w:val="22"/>
          <w:lang w:val="es-ES"/>
        </w:rPr>
        <w:t>El perfil del usuario sugerido será visible durante el periodo de tiempo que dure la sugerencia, posterioremente volverá a ser inaccesible.</w:t>
      </w:r>
    </w:p>
    <w:p w14:paraId="2CB53634" w14:textId="77777777" w:rsidR="006A5D9F" w:rsidRPr="006A5D9F" w:rsidRDefault="006A5D9F" w:rsidP="006A5D9F">
      <w:pPr>
        <w:rPr>
          <w:rFonts w:asciiTheme="minorHAnsi" w:hAnsiTheme="minorHAnsi" w:cstheme="minorHAnsi"/>
          <w:lang w:val="es-ES"/>
        </w:rPr>
      </w:pPr>
    </w:p>
    <w:p w14:paraId="3E8919F2" w14:textId="426AD134" w:rsidR="006A5D9F" w:rsidRPr="006A5D9F" w:rsidRDefault="006A5D9F" w:rsidP="006A5D9F">
      <w:pPr>
        <w:ind w:left="720"/>
        <w:jc w:val="both"/>
        <w:rPr>
          <w:rFonts w:asciiTheme="minorHAnsi" w:hAnsiTheme="minorHAnsi" w:cstheme="minorHAnsi"/>
          <w:color w:val="31849B" w:themeColor="accent5" w:themeShade="BF"/>
          <w:lang w:val="es-ES"/>
        </w:rPr>
      </w:pPr>
      <w:r>
        <w:rPr>
          <w:rFonts w:asciiTheme="minorHAnsi" w:hAnsiTheme="minorHAnsi" w:cstheme="minorHAnsi"/>
          <w:color w:val="31849B" w:themeColor="accent5" w:themeShade="BF"/>
          <w:lang w:val="es-ES"/>
        </w:rPr>
        <w:t>Gamificación y misceláneos.</w:t>
      </w:r>
    </w:p>
    <w:p w14:paraId="26452B35" w14:textId="77777777" w:rsidR="004434FA" w:rsidRPr="00352C52" w:rsidRDefault="004434FA" w:rsidP="004434FA">
      <w:pPr>
        <w:rPr>
          <w:rFonts w:asciiTheme="minorHAnsi" w:hAnsiTheme="minorHAnsi" w:cstheme="minorHAnsi"/>
          <w:lang w:val="es-ES"/>
        </w:rPr>
      </w:pPr>
    </w:p>
    <w:p w14:paraId="46976479" w14:textId="1AD68526" w:rsidR="004434FA" w:rsidRDefault="006A5D9F" w:rsidP="004434FA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>Funcionalidad 15</w:t>
      </w:r>
      <w:r w:rsidR="004434FA" w:rsidRPr="00352C52">
        <w:rPr>
          <w:rFonts w:asciiTheme="minorHAnsi" w:hAnsiTheme="minorHAnsi" w:cstheme="minorHAnsi"/>
          <w:sz w:val="22"/>
          <w:lang w:val="es-ES"/>
        </w:rPr>
        <w:t xml:space="preserve">. </w:t>
      </w:r>
      <w:r>
        <w:rPr>
          <w:rFonts w:asciiTheme="minorHAnsi" w:hAnsiTheme="minorHAnsi" w:cstheme="minorHAnsi"/>
          <w:b/>
          <w:sz w:val="22"/>
          <w:lang w:val="es-ES"/>
        </w:rPr>
        <w:t>Interfaz gráfica</w:t>
      </w:r>
      <w:r w:rsidR="004434FA" w:rsidRPr="00352C52">
        <w:rPr>
          <w:rFonts w:asciiTheme="minorHAnsi" w:hAnsiTheme="minorHAnsi" w:cstheme="minorHAnsi"/>
          <w:sz w:val="22"/>
          <w:lang w:val="es-ES"/>
        </w:rPr>
        <w:t xml:space="preserve">. </w:t>
      </w:r>
      <w:r>
        <w:rPr>
          <w:rFonts w:asciiTheme="minorHAnsi" w:hAnsiTheme="minorHAnsi" w:cstheme="minorHAnsi"/>
          <w:sz w:val="22"/>
          <w:lang w:val="es-ES"/>
        </w:rPr>
        <w:t>El sistema mostrará la información al usuario de forma que simule la interfaz de un videojuego.</w:t>
      </w:r>
    </w:p>
    <w:p w14:paraId="32BED3A7" w14:textId="77777777" w:rsidR="006A5D9F" w:rsidRDefault="006A5D9F" w:rsidP="006A5D9F">
      <w:pPr>
        <w:pStyle w:val="Prrafodelista"/>
        <w:rPr>
          <w:rFonts w:asciiTheme="minorHAnsi" w:hAnsiTheme="minorHAnsi" w:cstheme="minorHAnsi"/>
          <w:sz w:val="22"/>
          <w:lang w:val="es-ES"/>
        </w:rPr>
      </w:pPr>
    </w:p>
    <w:p w14:paraId="6C5BDA67" w14:textId="643D9DB5" w:rsidR="006A5D9F" w:rsidRPr="00352C52" w:rsidRDefault="006A5D9F" w:rsidP="004434FA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 xml:space="preserve">Funcionalidad 16. </w:t>
      </w:r>
      <w:r>
        <w:rPr>
          <w:rFonts w:asciiTheme="minorHAnsi" w:hAnsiTheme="minorHAnsi" w:cstheme="minorHAnsi"/>
          <w:b/>
          <w:sz w:val="22"/>
          <w:lang w:val="es-ES"/>
        </w:rPr>
        <w:t xml:space="preserve">Sistema de experiencia y niveles. </w:t>
      </w:r>
      <w:r>
        <w:rPr>
          <w:rFonts w:asciiTheme="minorHAnsi" w:hAnsiTheme="minorHAnsi" w:cstheme="minorHAnsi"/>
          <w:sz w:val="22"/>
          <w:lang w:val="es-ES"/>
        </w:rPr>
        <w:t>El sistema otorgará “puntos de experiencia” a los usuarios tras cumplir las actividades asignadas, dichos puntos se reflejarán en una “barra de experiencia”.</w:t>
      </w:r>
    </w:p>
    <w:p w14:paraId="38F65617" w14:textId="77777777" w:rsidR="004434FA" w:rsidRPr="00352C52" w:rsidRDefault="004434FA" w:rsidP="004434FA">
      <w:pPr>
        <w:pStyle w:val="Prrafodelista"/>
        <w:rPr>
          <w:rFonts w:asciiTheme="minorHAnsi" w:hAnsiTheme="minorHAnsi" w:cstheme="minorHAnsi"/>
          <w:sz w:val="22"/>
          <w:lang w:val="es-ES"/>
        </w:rPr>
      </w:pPr>
    </w:p>
    <w:p w14:paraId="5D518BEB" w14:textId="34672987" w:rsidR="002559B5" w:rsidRPr="00352C52" w:rsidRDefault="004434FA" w:rsidP="004434FA">
      <w:pPr>
        <w:pStyle w:val="Prrafodelista"/>
        <w:numPr>
          <w:ilvl w:val="0"/>
          <w:numId w:val="42"/>
        </w:numPr>
        <w:rPr>
          <w:rFonts w:asciiTheme="minorHAnsi" w:hAnsiTheme="minorHAnsi" w:cstheme="minorHAnsi"/>
          <w:sz w:val="22"/>
          <w:lang w:val="es-ES"/>
        </w:rPr>
      </w:pPr>
      <w:r w:rsidRPr="00352C52">
        <w:rPr>
          <w:rFonts w:asciiTheme="minorHAnsi" w:hAnsiTheme="minorHAnsi" w:cstheme="minorHAnsi"/>
          <w:sz w:val="22"/>
          <w:lang w:val="es-ES"/>
        </w:rPr>
        <w:t xml:space="preserve">Funcionalidad 17. </w:t>
      </w:r>
      <w:r w:rsidR="006A5D9F">
        <w:rPr>
          <w:rFonts w:asciiTheme="minorHAnsi" w:hAnsiTheme="minorHAnsi" w:cstheme="minorHAnsi"/>
          <w:b/>
          <w:sz w:val="22"/>
          <w:lang w:val="es-ES"/>
        </w:rPr>
        <w:t>Notificaciones diaria</w:t>
      </w:r>
      <w:r w:rsidRPr="00352C52">
        <w:rPr>
          <w:rFonts w:asciiTheme="minorHAnsi" w:hAnsiTheme="minorHAnsi" w:cstheme="minorHAnsi"/>
          <w:b/>
          <w:sz w:val="22"/>
          <w:lang w:val="es-ES"/>
        </w:rPr>
        <w:t>s</w:t>
      </w:r>
      <w:r w:rsidRPr="00352C52">
        <w:rPr>
          <w:rFonts w:asciiTheme="minorHAnsi" w:hAnsiTheme="minorHAnsi" w:cstheme="minorHAnsi"/>
          <w:sz w:val="22"/>
          <w:lang w:val="es-ES"/>
        </w:rPr>
        <w:t xml:space="preserve">. </w:t>
      </w:r>
      <w:r w:rsidR="006A5D9F">
        <w:rPr>
          <w:rFonts w:asciiTheme="minorHAnsi" w:hAnsiTheme="minorHAnsi" w:cstheme="minorHAnsi"/>
          <w:sz w:val="22"/>
          <w:lang w:val="es-ES"/>
        </w:rPr>
        <w:t>El sistema mostrará notificaciones push diarias con mensajes motivacionales.</w:t>
      </w:r>
    </w:p>
    <w:p w14:paraId="1C718EDD" w14:textId="77777777" w:rsidR="000317F1" w:rsidRPr="00352C52" w:rsidRDefault="000317F1" w:rsidP="002559B5">
      <w:pPr>
        <w:pStyle w:val="Ttulo2"/>
        <w:rPr>
          <w:color w:val="auto"/>
          <w:lang w:val="es-ES"/>
        </w:rPr>
      </w:pPr>
      <w:r w:rsidRPr="00352C52">
        <w:rPr>
          <w:color w:val="auto"/>
          <w:lang w:val="es-ES"/>
        </w:rPr>
        <w:lastRenderedPageBreak/>
        <w:t>2.3. Características de los Usuarios</w:t>
      </w:r>
      <w:bookmarkEnd w:id="27"/>
      <w:bookmarkEnd w:id="28"/>
    </w:p>
    <w:p w14:paraId="4B827B9E" w14:textId="77777777" w:rsidR="006E0400" w:rsidRPr="00352C52" w:rsidRDefault="006E0400" w:rsidP="006E0400">
      <w:pPr>
        <w:jc w:val="both"/>
        <w:rPr>
          <w:rFonts w:asciiTheme="minorHAnsi" w:hAnsiTheme="minorHAnsi" w:cstheme="minorHAnsi"/>
          <w:lang w:val="es-ES"/>
        </w:rPr>
      </w:pPr>
      <w:bookmarkStart w:id="29" w:name="_Toc288993907"/>
      <w:bookmarkStart w:id="30" w:name="_Toc293570025"/>
      <w:r w:rsidRPr="00352C52">
        <w:rPr>
          <w:rFonts w:asciiTheme="minorHAnsi" w:hAnsiTheme="minorHAnsi" w:cstheme="minorHAnsi"/>
          <w:lang w:val="es-ES"/>
        </w:rPr>
        <w:t>Para el diseño centrado en el usuario se considerarán los siguientes perfiles:</w:t>
      </w:r>
    </w:p>
    <w:p w14:paraId="67CD333D" w14:textId="77777777" w:rsidR="006E0400" w:rsidRPr="00352C52" w:rsidRDefault="006E0400" w:rsidP="006E0400">
      <w:pPr>
        <w:jc w:val="both"/>
        <w:rPr>
          <w:rFonts w:asciiTheme="minorHAnsi" w:hAnsiTheme="minorHAnsi" w:cstheme="minorHAnsi"/>
          <w:lang w:val="es-ES"/>
        </w:rPr>
      </w:pPr>
    </w:p>
    <w:p w14:paraId="46339901" w14:textId="1C5269E2" w:rsidR="006E0400" w:rsidRPr="00352C52" w:rsidRDefault="007D005D" w:rsidP="006E0400">
      <w:pPr>
        <w:spacing w:line="240" w:lineRule="auto"/>
        <w:jc w:val="both"/>
        <w:rPr>
          <w:rFonts w:asciiTheme="minorHAnsi" w:hAnsiTheme="minorHAnsi" w:cstheme="minorHAnsi"/>
          <w:b/>
          <w:color w:val="4F81BD" w:themeColor="accent1"/>
          <w:lang w:val="es-ES"/>
        </w:rPr>
      </w:pPr>
      <w:r w:rsidRPr="007D005D">
        <w:rPr>
          <w:rFonts w:asciiTheme="minorHAnsi" w:hAnsiTheme="minorHAnsi" w:cstheme="minorHAnsi"/>
          <w:b/>
          <w:color w:val="4F81BD" w:themeColor="accent1"/>
          <w:lang w:val="es-ES"/>
        </w:rPr>
        <w:t>Personas con predisposición al aislamiento</w:t>
      </w:r>
      <w:r w:rsidR="006E0400" w:rsidRPr="00352C52">
        <w:rPr>
          <w:rFonts w:asciiTheme="minorHAnsi" w:hAnsiTheme="minorHAnsi" w:cstheme="minorHAnsi"/>
          <w:b/>
          <w:color w:val="4F81BD" w:themeColor="accent1"/>
          <w:lang w:val="es-ES"/>
        </w:rPr>
        <w:t xml:space="preserve"> (Usuario Primario)</w:t>
      </w:r>
    </w:p>
    <w:p w14:paraId="4481A024" w14:textId="5383F224" w:rsidR="006E0400" w:rsidRPr="00352C52" w:rsidRDefault="006E0400" w:rsidP="006E0400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>Edad:</w:t>
      </w:r>
      <w:r w:rsidR="009539EB">
        <w:rPr>
          <w:rFonts w:asciiTheme="minorHAnsi" w:hAnsiTheme="minorHAnsi" w:cstheme="minorHAnsi"/>
          <w:b/>
          <w:lang w:val="es-ES"/>
        </w:rPr>
        <w:t xml:space="preserve"> </w:t>
      </w:r>
      <w:r w:rsidR="009539EB">
        <w:rPr>
          <w:rFonts w:asciiTheme="minorHAnsi" w:hAnsiTheme="minorHAnsi" w:cstheme="minorHAnsi"/>
          <w:lang w:val="es-ES"/>
        </w:rPr>
        <w:t>18-29</w:t>
      </w:r>
      <w:r w:rsidRPr="00352C52">
        <w:rPr>
          <w:rFonts w:asciiTheme="minorHAnsi" w:hAnsiTheme="minorHAnsi" w:cstheme="minorHAnsi"/>
          <w:lang w:val="es-ES"/>
        </w:rPr>
        <w:t xml:space="preserve"> años</w:t>
      </w:r>
    </w:p>
    <w:p w14:paraId="3BE96AAE" w14:textId="77777777" w:rsidR="006E0400" w:rsidRPr="00352C52" w:rsidRDefault="006E0400" w:rsidP="006E0400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 xml:space="preserve">Sexo: </w:t>
      </w:r>
      <w:r w:rsidRPr="00352C52">
        <w:rPr>
          <w:rFonts w:asciiTheme="minorHAnsi" w:hAnsiTheme="minorHAnsi" w:cstheme="minorHAnsi"/>
          <w:lang w:val="es-ES"/>
        </w:rPr>
        <w:t>Masculino/Femenino.</w:t>
      </w:r>
    </w:p>
    <w:p w14:paraId="5A8F6E7C" w14:textId="1A624F13" w:rsidR="006E0400" w:rsidRPr="00352C52" w:rsidRDefault="006E0400" w:rsidP="006E0400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 xml:space="preserve">Educación: </w:t>
      </w:r>
      <w:r w:rsidR="009539EB">
        <w:rPr>
          <w:rFonts w:asciiTheme="minorHAnsi" w:hAnsiTheme="minorHAnsi" w:cstheme="minorHAnsi"/>
          <w:lang w:val="es-ES"/>
        </w:rPr>
        <w:t>Preparatoria conclusa o inconclusa</w:t>
      </w:r>
      <w:r w:rsidR="00603FBB">
        <w:rPr>
          <w:rFonts w:asciiTheme="minorHAnsi" w:hAnsiTheme="minorHAnsi" w:cstheme="minorHAnsi"/>
          <w:lang w:val="es-ES"/>
        </w:rPr>
        <w:t>, Licenciatura.</w:t>
      </w:r>
    </w:p>
    <w:p w14:paraId="6991AC79" w14:textId="60B49605" w:rsidR="006E0400" w:rsidRDefault="006E0400" w:rsidP="006E0400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 xml:space="preserve">Interacción con Tecnología: </w:t>
      </w:r>
      <w:r w:rsidR="00A7176D">
        <w:rPr>
          <w:rFonts w:asciiTheme="minorHAnsi" w:hAnsiTheme="minorHAnsi" w:cstheme="minorHAnsi"/>
          <w:lang w:val="es-ES"/>
        </w:rPr>
        <w:t xml:space="preserve">Varía, </w:t>
      </w:r>
      <w:r w:rsidRPr="00352C52">
        <w:rPr>
          <w:rFonts w:asciiTheme="minorHAnsi" w:hAnsiTheme="minorHAnsi" w:cstheme="minorHAnsi"/>
          <w:lang w:val="es-ES"/>
        </w:rPr>
        <w:t xml:space="preserve">pero en general </w:t>
      </w:r>
      <w:r w:rsidR="00A7176D">
        <w:rPr>
          <w:rFonts w:asciiTheme="minorHAnsi" w:hAnsiTheme="minorHAnsi" w:cstheme="minorHAnsi"/>
          <w:lang w:val="es-ES"/>
        </w:rPr>
        <w:t>se espera que tenga un conocimiento general del uso de dispositivos</w:t>
      </w:r>
      <w:r w:rsidR="006D10C4">
        <w:rPr>
          <w:rFonts w:asciiTheme="minorHAnsi" w:hAnsiTheme="minorHAnsi" w:cstheme="minorHAnsi"/>
          <w:lang w:val="es-ES"/>
        </w:rPr>
        <w:t xml:space="preserve"> portátiles.</w:t>
      </w:r>
    </w:p>
    <w:p w14:paraId="2A2F855D" w14:textId="6A078DD8" w:rsidR="007A4276" w:rsidRPr="007A4276" w:rsidRDefault="007A4276" w:rsidP="006E0400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ES"/>
        </w:rPr>
        <w:t xml:space="preserve">Descripciones: </w:t>
      </w:r>
      <w:r w:rsidRPr="007A4276">
        <w:rPr>
          <w:rFonts w:asciiTheme="minorHAnsi" w:hAnsiTheme="minorHAnsi" w:cstheme="minorHAnsi"/>
          <w:b/>
          <w:lang w:val="es-ES"/>
        </w:rPr>
        <w:tab/>
      </w:r>
      <w:r w:rsidRPr="007A4276">
        <w:rPr>
          <w:rFonts w:asciiTheme="minorHAnsi" w:hAnsiTheme="minorHAnsi" w:cstheme="minorHAnsi"/>
          <w:lang w:val="es-ES"/>
        </w:rPr>
        <w:t>Son aquellas personas que no presentan una conducta de aislamiento social, sin embargo, debido a antecedentes o situaciones actuales, podrían desarrollar dicha conducta.</w:t>
      </w:r>
    </w:p>
    <w:p w14:paraId="14929C10" w14:textId="5CB621B2" w:rsidR="006E0400" w:rsidRPr="00352C52" w:rsidRDefault="007A4276" w:rsidP="006E0400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ES"/>
        </w:rPr>
        <w:t>Consideraciones</w:t>
      </w:r>
      <w:r w:rsidR="006E0400" w:rsidRPr="00352C52">
        <w:rPr>
          <w:rFonts w:asciiTheme="minorHAnsi" w:hAnsiTheme="minorHAnsi" w:cstheme="minorHAnsi"/>
          <w:b/>
          <w:lang w:val="es-ES"/>
        </w:rPr>
        <w:t xml:space="preserve">: </w:t>
      </w:r>
      <w:r w:rsidR="00B24004" w:rsidRPr="00B24004">
        <w:rPr>
          <w:rFonts w:asciiTheme="minorHAnsi" w:hAnsiTheme="minorHAnsi" w:cstheme="minorHAnsi"/>
          <w:lang w:val="es-ES"/>
        </w:rPr>
        <w:t>No se considera necesario tomar medidas específicas para este perfil.</w:t>
      </w:r>
    </w:p>
    <w:p w14:paraId="5779E030" w14:textId="77777777" w:rsidR="006E0400" w:rsidRPr="00352C52" w:rsidRDefault="006E0400" w:rsidP="006E0400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</w:p>
    <w:p w14:paraId="799A6B20" w14:textId="16D7DC6F" w:rsidR="006E0400" w:rsidRPr="00352C52" w:rsidRDefault="00B24004" w:rsidP="006E0400">
      <w:pPr>
        <w:spacing w:line="240" w:lineRule="auto"/>
        <w:jc w:val="both"/>
        <w:rPr>
          <w:rFonts w:asciiTheme="minorHAnsi" w:hAnsiTheme="minorHAnsi" w:cstheme="minorHAnsi"/>
          <w:b/>
          <w:color w:val="4F81BD" w:themeColor="accent1"/>
          <w:lang w:val="es-ES"/>
        </w:rPr>
      </w:pPr>
      <w:r w:rsidRPr="00B24004">
        <w:rPr>
          <w:rFonts w:asciiTheme="minorHAnsi" w:hAnsiTheme="minorHAnsi" w:cstheme="minorHAnsi"/>
          <w:b/>
          <w:color w:val="4F81BD" w:themeColor="accent1"/>
          <w:lang w:val="es-ES"/>
        </w:rPr>
        <w:t>Personas con indicios de aislamiento en etapas tempranas</w:t>
      </w:r>
      <w:r w:rsidR="006E0400" w:rsidRPr="00352C52">
        <w:rPr>
          <w:rFonts w:asciiTheme="minorHAnsi" w:hAnsiTheme="minorHAnsi" w:cstheme="minorHAnsi"/>
          <w:b/>
          <w:color w:val="4F81BD" w:themeColor="accent1"/>
          <w:lang w:val="es-ES"/>
        </w:rPr>
        <w:t xml:space="preserve"> (Usuario </w:t>
      </w:r>
      <w:r>
        <w:rPr>
          <w:rFonts w:asciiTheme="minorHAnsi" w:hAnsiTheme="minorHAnsi" w:cstheme="minorHAnsi"/>
          <w:b/>
          <w:color w:val="4F81BD" w:themeColor="accent1"/>
          <w:lang w:val="es-ES"/>
        </w:rPr>
        <w:t>Primario</w:t>
      </w:r>
      <w:r w:rsidR="006E0400" w:rsidRPr="00352C52">
        <w:rPr>
          <w:rFonts w:asciiTheme="minorHAnsi" w:hAnsiTheme="minorHAnsi" w:cstheme="minorHAnsi"/>
          <w:b/>
          <w:color w:val="4F81BD" w:themeColor="accent1"/>
          <w:lang w:val="es-ES"/>
        </w:rPr>
        <w:t>)</w:t>
      </w:r>
    </w:p>
    <w:p w14:paraId="0215EF28" w14:textId="77777777" w:rsidR="00B24004" w:rsidRPr="00352C52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>Edad:</w:t>
      </w:r>
      <w:r>
        <w:rPr>
          <w:rFonts w:asciiTheme="minorHAnsi" w:hAnsiTheme="minorHAnsi" w:cstheme="minorHAnsi"/>
          <w:b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18-29</w:t>
      </w:r>
      <w:r w:rsidRPr="00352C52">
        <w:rPr>
          <w:rFonts w:asciiTheme="minorHAnsi" w:hAnsiTheme="minorHAnsi" w:cstheme="minorHAnsi"/>
          <w:lang w:val="es-ES"/>
        </w:rPr>
        <w:t xml:space="preserve"> años</w:t>
      </w:r>
    </w:p>
    <w:p w14:paraId="1E847161" w14:textId="77777777" w:rsidR="00B24004" w:rsidRPr="00352C52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 xml:space="preserve">Sexo: </w:t>
      </w:r>
      <w:r w:rsidRPr="00352C52">
        <w:rPr>
          <w:rFonts w:asciiTheme="minorHAnsi" w:hAnsiTheme="minorHAnsi" w:cstheme="minorHAnsi"/>
          <w:lang w:val="es-ES"/>
        </w:rPr>
        <w:t>Masculino/Femenino.</w:t>
      </w:r>
    </w:p>
    <w:p w14:paraId="59FE5148" w14:textId="77777777" w:rsidR="00B24004" w:rsidRPr="00352C52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 xml:space="preserve">Educación: </w:t>
      </w:r>
      <w:r>
        <w:rPr>
          <w:rFonts w:asciiTheme="minorHAnsi" w:hAnsiTheme="minorHAnsi" w:cstheme="minorHAnsi"/>
          <w:lang w:val="es-ES"/>
        </w:rPr>
        <w:t>Preparatoria conclusa o inconclusa, Licenciatura.</w:t>
      </w:r>
    </w:p>
    <w:p w14:paraId="0C812D19" w14:textId="77777777" w:rsidR="00B24004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 xml:space="preserve">Interacción con Tecnología: </w:t>
      </w:r>
      <w:r>
        <w:rPr>
          <w:rFonts w:asciiTheme="minorHAnsi" w:hAnsiTheme="minorHAnsi" w:cstheme="minorHAnsi"/>
          <w:lang w:val="es-ES"/>
        </w:rPr>
        <w:t xml:space="preserve">Varía, </w:t>
      </w:r>
      <w:r w:rsidRPr="00352C52">
        <w:rPr>
          <w:rFonts w:asciiTheme="minorHAnsi" w:hAnsiTheme="minorHAnsi" w:cstheme="minorHAnsi"/>
          <w:lang w:val="es-ES"/>
        </w:rPr>
        <w:t xml:space="preserve">pero en general </w:t>
      </w:r>
      <w:r>
        <w:rPr>
          <w:rFonts w:asciiTheme="minorHAnsi" w:hAnsiTheme="minorHAnsi" w:cstheme="minorHAnsi"/>
          <w:lang w:val="es-ES"/>
        </w:rPr>
        <w:t>se espera que tenga un conocimiento general del uso de dispositivos portátiles.</w:t>
      </w:r>
    </w:p>
    <w:p w14:paraId="34F0449E" w14:textId="576AF9D9" w:rsidR="00B24004" w:rsidRPr="007A4276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ES"/>
        </w:rPr>
        <w:t xml:space="preserve">Descripciones: </w:t>
      </w:r>
      <w:r w:rsidRPr="007A4276">
        <w:rPr>
          <w:rFonts w:asciiTheme="minorHAnsi" w:hAnsiTheme="minorHAnsi" w:cstheme="minorHAnsi"/>
          <w:b/>
          <w:lang w:val="es-ES"/>
        </w:rPr>
        <w:tab/>
      </w:r>
      <w:r w:rsidRPr="00B24004">
        <w:rPr>
          <w:rFonts w:asciiTheme="minorHAnsi" w:hAnsiTheme="minorHAnsi" w:cstheme="minorHAnsi"/>
          <w:lang w:val="es-ES"/>
        </w:rPr>
        <w:t>Son personas que ya presentan índices de aislamiento, ya sea reclusión física o falta de comunicación.</w:t>
      </w:r>
    </w:p>
    <w:p w14:paraId="00854342" w14:textId="1CEC9C5D" w:rsidR="00B24004" w:rsidRPr="00352C52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ES"/>
        </w:rPr>
        <w:t>Consideraciones</w:t>
      </w:r>
      <w:r w:rsidRPr="00352C52">
        <w:rPr>
          <w:rFonts w:asciiTheme="minorHAnsi" w:hAnsiTheme="minorHAnsi" w:cstheme="minorHAnsi"/>
          <w:b/>
          <w:lang w:val="es-ES"/>
        </w:rPr>
        <w:t xml:space="preserve">: </w:t>
      </w:r>
      <w:r w:rsidRPr="00B24004">
        <w:rPr>
          <w:rFonts w:asciiTheme="minorHAnsi" w:hAnsiTheme="minorHAnsi" w:cstheme="minorHAnsi"/>
          <w:lang w:val="es-ES"/>
        </w:rPr>
        <w:t>Pese a que la aplicación no será desarrollada con un enfoque correctivo, se procurará el mejor acercamiento posible a todos los perfiles de usuario.</w:t>
      </w:r>
    </w:p>
    <w:p w14:paraId="67658B8B" w14:textId="77777777" w:rsidR="006E0400" w:rsidRPr="00352C52" w:rsidRDefault="006E0400" w:rsidP="006E0400">
      <w:pPr>
        <w:spacing w:line="240" w:lineRule="auto"/>
        <w:jc w:val="both"/>
        <w:rPr>
          <w:rFonts w:asciiTheme="minorHAnsi" w:hAnsiTheme="minorHAnsi" w:cstheme="minorHAnsi"/>
          <w:b/>
          <w:lang w:val="es-ES"/>
        </w:rPr>
      </w:pPr>
    </w:p>
    <w:p w14:paraId="3DA754D3" w14:textId="3460E3D3" w:rsidR="006E0400" w:rsidRPr="00352C52" w:rsidRDefault="00B24004" w:rsidP="006E0400">
      <w:pPr>
        <w:spacing w:line="240" w:lineRule="auto"/>
        <w:jc w:val="both"/>
        <w:rPr>
          <w:rFonts w:asciiTheme="minorHAnsi" w:hAnsiTheme="minorHAnsi" w:cstheme="minorHAnsi"/>
          <w:b/>
          <w:color w:val="4F81BD" w:themeColor="accent1"/>
          <w:lang w:val="es-ES"/>
        </w:rPr>
      </w:pPr>
      <w:r w:rsidRPr="00B24004">
        <w:rPr>
          <w:rFonts w:asciiTheme="minorHAnsi" w:hAnsiTheme="minorHAnsi" w:cstheme="minorHAnsi"/>
          <w:b/>
          <w:color w:val="4F81BD" w:themeColor="accent1"/>
          <w:lang w:val="es-ES"/>
        </w:rPr>
        <w:t>Publico s</w:t>
      </w:r>
      <w:r>
        <w:rPr>
          <w:rFonts w:asciiTheme="minorHAnsi" w:hAnsiTheme="minorHAnsi" w:cstheme="minorHAnsi"/>
          <w:b/>
          <w:color w:val="4F81BD" w:themeColor="accent1"/>
          <w:lang w:val="es-ES"/>
        </w:rPr>
        <w:t xml:space="preserve">in relación a la problemática. </w:t>
      </w:r>
      <w:r w:rsidR="006E0400" w:rsidRPr="00352C52">
        <w:rPr>
          <w:rFonts w:asciiTheme="minorHAnsi" w:hAnsiTheme="minorHAnsi" w:cstheme="minorHAnsi"/>
          <w:b/>
          <w:color w:val="4F81BD" w:themeColor="accent1"/>
          <w:lang w:val="es-ES"/>
        </w:rPr>
        <w:t xml:space="preserve">(Usuario </w:t>
      </w:r>
      <w:r>
        <w:rPr>
          <w:rFonts w:asciiTheme="minorHAnsi" w:hAnsiTheme="minorHAnsi" w:cstheme="minorHAnsi"/>
          <w:b/>
          <w:color w:val="4F81BD" w:themeColor="accent1"/>
          <w:lang w:val="es-ES"/>
        </w:rPr>
        <w:t>Secundario</w:t>
      </w:r>
      <w:r w:rsidR="006E0400" w:rsidRPr="00352C52">
        <w:rPr>
          <w:rFonts w:asciiTheme="minorHAnsi" w:hAnsiTheme="minorHAnsi" w:cstheme="minorHAnsi"/>
          <w:b/>
          <w:color w:val="4F81BD" w:themeColor="accent1"/>
          <w:lang w:val="es-ES"/>
        </w:rPr>
        <w:t>)</w:t>
      </w:r>
    </w:p>
    <w:p w14:paraId="494C0513" w14:textId="77777777" w:rsidR="00B24004" w:rsidRPr="00352C52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>Edad:</w:t>
      </w:r>
      <w:r>
        <w:rPr>
          <w:rFonts w:asciiTheme="minorHAnsi" w:hAnsiTheme="minorHAnsi" w:cstheme="minorHAnsi"/>
          <w:b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18-29</w:t>
      </w:r>
      <w:r w:rsidRPr="00352C52">
        <w:rPr>
          <w:rFonts w:asciiTheme="minorHAnsi" w:hAnsiTheme="minorHAnsi" w:cstheme="minorHAnsi"/>
          <w:lang w:val="es-ES"/>
        </w:rPr>
        <w:t xml:space="preserve"> años</w:t>
      </w:r>
    </w:p>
    <w:p w14:paraId="046B8039" w14:textId="77777777" w:rsidR="00B24004" w:rsidRPr="00352C52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 xml:space="preserve">Sexo: </w:t>
      </w:r>
      <w:r w:rsidRPr="00352C52">
        <w:rPr>
          <w:rFonts w:asciiTheme="minorHAnsi" w:hAnsiTheme="minorHAnsi" w:cstheme="minorHAnsi"/>
          <w:lang w:val="es-ES"/>
        </w:rPr>
        <w:t>Masculino/Femenino.</w:t>
      </w:r>
    </w:p>
    <w:p w14:paraId="2B22C7C6" w14:textId="77777777" w:rsidR="00B24004" w:rsidRPr="00352C52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 xml:space="preserve">Educación: </w:t>
      </w:r>
      <w:r>
        <w:rPr>
          <w:rFonts w:asciiTheme="minorHAnsi" w:hAnsiTheme="minorHAnsi" w:cstheme="minorHAnsi"/>
          <w:lang w:val="es-ES"/>
        </w:rPr>
        <w:t>Preparatoria conclusa o inconclusa, Licenciatura.</w:t>
      </w:r>
    </w:p>
    <w:p w14:paraId="7056D231" w14:textId="77777777" w:rsidR="00B24004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 xml:space="preserve">Interacción con Tecnología: </w:t>
      </w:r>
      <w:r>
        <w:rPr>
          <w:rFonts w:asciiTheme="minorHAnsi" w:hAnsiTheme="minorHAnsi" w:cstheme="minorHAnsi"/>
          <w:lang w:val="es-ES"/>
        </w:rPr>
        <w:t xml:space="preserve">Varía, </w:t>
      </w:r>
      <w:r w:rsidRPr="00352C52">
        <w:rPr>
          <w:rFonts w:asciiTheme="minorHAnsi" w:hAnsiTheme="minorHAnsi" w:cstheme="minorHAnsi"/>
          <w:lang w:val="es-ES"/>
        </w:rPr>
        <w:t xml:space="preserve">pero en general </w:t>
      </w:r>
      <w:r>
        <w:rPr>
          <w:rFonts w:asciiTheme="minorHAnsi" w:hAnsiTheme="minorHAnsi" w:cstheme="minorHAnsi"/>
          <w:lang w:val="es-ES"/>
        </w:rPr>
        <w:t>se espera que tenga un conocimiento general del uso de dispositivos portátiles.</w:t>
      </w:r>
    </w:p>
    <w:p w14:paraId="09C25DE2" w14:textId="77777777" w:rsidR="00B24004" w:rsidRDefault="00B24004" w:rsidP="00B24004">
      <w:pPr>
        <w:spacing w:line="240" w:lineRule="auto"/>
        <w:jc w:val="both"/>
        <w:rPr>
          <w:rFonts w:asciiTheme="minorHAnsi" w:hAnsiTheme="minorHAnsi" w:cstheme="minorHAnsi"/>
          <w:b/>
          <w:lang w:val="es-ES"/>
        </w:rPr>
      </w:pPr>
      <w:r>
        <w:rPr>
          <w:rFonts w:asciiTheme="minorHAnsi" w:hAnsiTheme="minorHAnsi" w:cstheme="minorHAnsi"/>
          <w:b/>
          <w:lang w:val="es-ES"/>
        </w:rPr>
        <w:t xml:space="preserve">Descripciones: </w:t>
      </w:r>
      <w:r w:rsidRPr="00B24004">
        <w:rPr>
          <w:rFonts w:asciiTheme="minorHAnsi" w:hAnsiTheme="minorHAnsi" w:cstheme="minorHAnsi"/>
          <w:lang w:val="es-ES"/>
        </w:rPr>
        <w:t>Son personas que no presentan relación con el problema de aislamiento en alguna forma.</w:t>
      </w:r>
    </w:p>
    <w:p w14:paraId="6CD52ECE" w14:textId="155F8955" w:rsidR="00B24004" w:rsidRPr="00352C52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ES"/>
        </w:rPr>
        <w:t>Consideraciones</w:t>
      </w:r>
      <w:r w:rsidRPr="00352C52">
        <w:rPr>
          <w:rFonts w:asciiTheme="minorHAnsi" w:hAnsiTheme="minorHAnsi" w:cstheme="minorHAnsi"/>
          <w:b/>
          <w:lang w:val="es-ES"/>
        </w:rPr>
        <w:t xml:space="preserve">: </w:t>
      </w:r>
      <w:r w:rsidRPr="00B24004">
        <w:rPr>
          <w:rFonts w:asciiTheme="minorHAnsi" w:hAnsiTheme="minorHAnsi" w:cstheme="minorHAnsi"/>
          <w:lang w:val="es-ES"/>
        </w:rPr>
        <w:t>No se tomará medidas especiales para este perfil.</w:t>
      </w:r>
    </w:p>
    <w:p w14:paraId="68050B2B" w14:textId="77777777" w:rsidR="00B24004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</w:p>
    <w:p w14:paraId="46354359" w14:textId="77777777" w:rsidR="006E0400" w:rsidRPr="00352C52" w:rsidRDefault="006E0400" w:rsidP="006E0400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</w:p>
    <w:p w14:paraId="0465835B" w14:textId="49E14A95" w:rsidR="006E0400" w:rsidRPr="00352C52" w:rsidRDefault="00B24004" w:rsidP="006E0400">
      <w:pPr>
        <w:spacing w:line="240" w:lineRule="auto"/>
        <w:jc w:val="both"/>
        <w:rPr>
          <w:rFonts w:asciiTheme="minorHAnsi" w:hAnsiTheme="minorHAnsi" w:cstheme="minorHAnsi"/>
          <w:b/>
          <w:color w:val="4F81BD" w:themeColor="accent1"/>
          <w:lang w:val="es-ES"/>
        </w:rPr>
      </w:pPr>
      <w:r w:rsidRPr="00B24004">
        <w:rPr>
          <w:rFonts w:asciiTheme="minorHAnsi" w:hAnsiTheme="minorHAnsi" w:cstheme="minorHAnsi"/>
          <w:b/>
          <w:color w:val="4F81BD" w:themeColor="accent1"/>
          <w:lang w:val="es-ES"/>
        </w:rPr>
        <w:t>Personas en condición avanzada de aislamiento</w:t>
      </w:r>
      <w:r w:rsidR="006E0400" w:rsidRPr="00352C52">
        <w:rPr>
          <w:rFonts w:asciiTheme="minorHAnsi" w:hAnsiTheme="minorHAnsi" w:cstheme="minorHAnsi"/>
          <w:b/>
          <w:color w:val="4F81BD" w:themeColor="accent1"/>
          <w:lang w:val="es-ES"/>
        </w:rPr>
        <w:t xml:space="preserve"> (Usuario </w:t>
      </w:r>
      <w:r>
        <w:rPr>
          <w:rFonts w:asciiTheme="minorHAnsi" w:hAnsiTheme="minorHAnsi" w:cstheme="minorHAnsi"/>
          <w:b/>
          <w:color w:val="4F81BD" w:themeColor="accent1"/>
          <w:lang w:val="es-ES"/>
        </w:rPr>
        <w:t>Secundario</w:t>
      </w:r>
      <w:r w:rsidR="006E0400" w:rsidRPr="00352C52">
        <w:rPr>
          <w:rFonts w:asciiTheme="minorHAnsi" w:hAnsiTheme="minorHAnsi" w:cstheme="minorHAnsi"/>
          <w:b/>
          <w:color w:val="4F81BD" w:themeColor="accent1"/>
          <w:lang w:val="es-ES"/>
        </w:rPr>
        <w:t>)</w:t>
      </w:r>
    </w:p>
    <w:p w14:paraId="5E1F648A" w14:textId="77777777" w:rsidR="00B24004" w:rsidRPr="00352C52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>Edad:</w:t>
      </w:r>
      <w:r>
        <w:rPr>
          <w:rFonts w:asciiTheme="minorHAnsi" w:hAnsiTheme="minorHAnsi" w:cstheme="minorHAnsi"/>
          <w:b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>18-29</w:t>
      </w:r>
      <w:r w:rsidRPr="00352C52">
        <w:rPr>
          <w:rFonts w:asciiTheme="minorHAnsi" w:hAnsiTheme="minorHAnsi" w:cstheme="minorHAnsi"/>
          <w:lang w:val="es-ES"/>
        </w:rPr>
        <w:t xml:space="preserve"> años</w:t>
      </w:r>
    </w:p>
    <w:p w14:paraId="7560E329" w14:textId="77777777" w:rsidR="00B24004" w:rsidRPr="00352C52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 xml:space="preserve">Sexo: </w:t>
      </w:r>
      <w:r w:rsidRPr="00352C52">
        <w:rPr>
          <w:rFonts w:asciiTheme="minorHAnsi" w:hAnsiTheme="minorHAnsi" w:cstheme="minorHAnsi"/>
          <w:lang w:val="es-ES"/>
        </w:rPr>
        <w:t>Masculino/Femenino.</w:t>
      </w:r>
    </w:p>
    <w:p w14:paraId="20F7A4B7" w14:textId="77777777" w:rsidR="00B24004" w:rsidRPr="00352C52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 xml:space="preserve">Educación: </w:t>
      </w:r>
      <w:r>
        <w:rPr>
          <w:rFonts w:asciiTheme="minorHAnsi" w:hAnsiTheme="minorHAnsi" w:cstheme="minorHAnsi"/>
          <w:lang w:val="es-ES"/>
        </w:rPr>
        <w:t>Preparatoria conclusa o inconclusa, Licenciatura.</w:t>
      </w:r>
    </w:p>
    <w:p w14:paraId="5776CE08" w14:textId="77777777" w:rsidR="00B24004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b/>
          <w:lang w:val="es-ES"/>
        </w:rPr>
        <w:t xml:space="preserve">Interacción con Tecnología: </w:t>
      </w:r>
      <w:r>
        <w:rPr>
          <w:rFonts w:asciiTheme="minorHAnsi" w:hAnsiTheme="minorHAnsi" w:cstheme="minorHAnsi"/>
          <w:lang w:val="es-ES"/>
        </w:rPr>
        <w:t xml:space="preserve">Varía, </w:t>
      </w:r>
      <w:r w:rsidRPr="00352C52">
        <w:rPr>
          <w:rFonts w:asciiTheme="minorHAnsi" w:hAnsiTheme="minorHAnsi" w:cstheme="minorHAnsi"/>
          <w:lang w:val="es-ES"/>
        </w:rPr>
        <w:t xml:space="preserve">pero en general </w:t>
      </w:r>
      <w:r>
        <w:rPr>
          <w:rFonts w:asciiTheme="minorHAnsi" w:hAnsiTheme="minorHAnsi" w:cstheme="minorHAnsi"/>
          <w:lang w:val="es-ES"/>
        </w:rPr>
        <w:t>se espera que tenga un conocimiento general del uso de dispositivos portátiles.</w:t>
      </w:r>
    </w:p>
    <w:p w14:paraId="525D6C3A" w14:textId="77777777" w:rsidR="00B24004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ES"/>
        </w:rPr>
        <w:t xml:space="preserve">Descripciones: </w:t>
      </w:r>
      <w:r w:rsidRPr="00B24004">
        <w:rPr>
          <w:rFonts w:asciiTheme="minorHAnsi" w:hAnsiTheme="minorHAnsi" w:cstheme="minorHAnsi"/>
          <w:lang w:val="es-ES"/>
        </w:rPr>
        <w:t>Son personas que presentan un nivel avanzado de aislamiento, lo cual puede incluir reclusión física durante periodos extremos de tiempo y ausencia total de comunicación.</w:t>
      </w:r>
    </w:p>
    <w:p w14:paraId="5C0AB086" w14:textId="77777777" w:rsidR="00B24004" w:rsidRDefault="00B24004" w:rsidP="00B24004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</w:p>
    <w:p w14:paraId="1966AB31" w14:textId="5080E97A" w:rsidR="00B24004" w:rsidRPr="00B24004" w:rsidRDefault="00B24004" w:rsidP="00B24004">
      <w:pPr>
        <w:spacing w:line="240" w:lineRule="auto"/>
        <w:jc w:val="both"/>
        <w:rPr>
          <w:rFonts w:ascii="Calibri" w:hAnsi="Calibri" w:cstheme="minorHAnsi"/>
          <w:lang w:val="es-ES"/>
        </w:rPr>
      </w:pPr>
      <w:r>
        <w:rPr>
          <w:rFonts w:asciiTheme="minorHAnsi" w:hAnsiTheme="minorHAnsi" w:cstheme="minorHAnsi"/>
          <w:b/>
          <w:lang w:val="es-ES"/>
        </w:rPr>
        <w:lastRenderedPageBreak/>
        <w:t>Consideraciones</w:t>
      </w:r>
      <w:r>
        <w:rPr>
          <w:rFonts w:asciiTheme="minorHAnsi" w:hAnsiTheme="minorHAnsi" w:cstheme="minorHAnsi"/>
          <w:b/>
          <w:lang w:val="es-ES"/>
        </w:rPr>
        <w:t xml:space="preserve">: </w:t>
      </w:r>
      <w:r w:rsidRPr="00B24004">
        <w:rPr>
          <w:rFonts w:ascii="Calibri" w:hAnsi="Calibri" w:cstheme="minorHAnsi"/>
          <w:lang w:val="es-ES"/>
        </w:rPr>
        <w:t>L</w:t>
      </w:r>
      <w:r w:rsidRPr="00B24004">
        <w:rPr>
          <w:rFonts w:ascii="Calibri" w:hAnsi="Calibri"/>
          <w:lang w:val="es-ES"/>
        </w:rPr>
        <w:t xml:space="preserve">a aplicación </w:t>
      </w:r>
      <w:r w:rsidRPr="00B24004">
        <w:rPr>
          <w:rFonts w:ascii="Calibri" w:hAnsi="Calibri"/>
          <w:b/>
          <w:lang w:val="es-ES"/>
        </w:rPr>
        <w:t xml:space="preserve">no </w:t>
      </w:r>
      <w:r w:rsidRPr="00B24004">
        <w:rPr>
          <w:rFonts w:ascii="Calibri" w:hAnsi="Calibri"/>
          <w:lang w:val="es-ES"/>
        </w:rPr>
        <w:t>fue planeada para el uso de este perfil de usuarios.</w:t>
      </w:r>
      <w:r w:rsidRPr="00B24004">
        <w:rPr>
          <w:rFonts w:ascii="Calibri" w:hAnsi="Calibri"/>
          <w:lang w:val="es-ES"/>
        </w:rPr>
        <w:t xml:space="preserve"> El </w:t>
      </w:r>
      <w:r w:rsidRPr="00B24004">
        <w:rPr>
          <w:rFonts w:ascii="Calibri" w:hAnsi="Calibri"/>
          <w:lang w:val="es-ES"/>
        </w:rPr>
        <w:t>perfil de este tipo de usuarios se tratará con las mismas medidas que el de una persona con indicios de aislamiento en etapas tempranas.</w:t>
      </w:r>
    </w:p>
    <w:p w14:paraId="237227B0" w14:textId="77777777" w:rsidR="00972393" w:rsidRPr="00352C52" w:rsidRDefault="00972393" w:rsidP="006E0400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</w:p>
    <w:p w14:paraId="0607D611" w14:textId="77777777" w:rsidR="000317F1" w:rsidRDefault="000317F1" w:rsidP="000317F1">
      <w:pPr>
        <w:pStyle w:val="Ttulo2"/>
        <w:rPr>
          <w:color w:val="auto"/>
          <w:lang w:val="es-ES"/>
        </w:rPr>
      </w:pPr>
      <w:r w:rsidRPr="00352C52">
        <w:rPr>
          <w:color w:val="auto"/>
          <w:lang w:val="es-ES"/>
        </w:rPr>
        <w:t>2.4. Restricciones</w:t>
      </w:r>
      <w:bookmarkEnd w:id="29"/>
      <w:bookmarkEnd w:id="30"/>
    </w:p>
    <w:p w14:paraId="311F5B8A" w14:textId="77777777" w:rsidR="00380A0B" w:rsidRPr="00380A0B" w:rsidRDefault="00380A0B" w:rsidP="00380A0B">
      <w:pPr>
        <w:pStyle w:val="Ttulo2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</w:pPr>
      <w:bookmarkStart w:id="31" w:name="_Toc288993908"/>
      <w:bookmarkStart w:id="32" w:name="_Toc293570026"/>
      <w:r w:rsidRPr="00380A0B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  <w:t>-</w:t>
      </w:r>
      <w:r w:rsidRPr="00380A0B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  <w:tab/>
        <w:t>Solo se permite el ingreso a personas mayores a 18 años por ahora.</w:t>
      </w:r>
    </w:p>
    <w:p w14:paraId="1B0798B3" w14:textId="77777777" w:rsidR="00380A0B" w:rsidRPr="00380A0B" w:rsidRDefault="00380A0B" w:rsidP="00380A0B">
      <w:pPr>
        <w:pStyle w:val="Ttulo2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380A0B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  <w:t>-</w:t>
      </w:r>
      <w:r w:rsidRPr="00380A0B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  <w:tab/>
        <w:t>Se debe aceptar la política de privacidad, gestión de la información de los usuarios y conducta.</w:t>
      </w:r>
    </w:p>
    <w:p w14:paraId="0D79BD28" w14:textId="77777777" w:rsidR="00380A0B" w:rsidRPr="00380A0B" w:rsidRDefault="00380A0B" w:rsidP="00380A0B">
      <w:pPr>
        <w:pStyle w:val="Ttulo2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380A0B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  <w:t>-</w:t>
      </w:r>
      <w:r w:rsidRPr="00380A0B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  <w:tab/>
        <w:t>Siempre hay que tener permiso del control de dispositivo.</w:t>
      </w:r>
    </w:p>
    <w:p w14:paraId="125A6EDE" w14:textId="77777777" w:rsidR="00380A0B" w:rsidRPr="00380A0B" w:rsidRDefault="00380A0B" w:rsidP="00380A0B">
      <w:pPr>
        <w:pStyle w:val="Ttulo2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380A0B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  <w:t>-</w:t>
      </w:r>
      <w:r w:rsidRPr="00380A0B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  <w:tab/>
        <w:t>Solo se acepta un registro por correo electrónico/cuenta de Facebook.</w:t>
      </w:r>
    </w:p>
    <w:p w14:paraId="325BEB21" w14:textId="77777777" w:rsidR="00380A0B" w:rsidRPr="00380A0B" w:rsidRDefault="00380A0B" w:rsidP="00380A0B">
      <w:pPr>
        <w:pStyle w:val="Ttulo2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380A0B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  <w:t>-</w:t>
      </w:r>
      <w:r w:rsidRPr="00380A0B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  <w:tab/>
        <w:t>El usuario debe ingresar una contraseña suficientemente segura (8 caracteres).</w:t>
      </w:r>
    </w:p>
    <w:p w14:paraId="0B581879" w14:textId="77777777" w:rsidR="00380A0B" w:rsidRPr="00380A0B" w:rsidRDefault="00380A0B" w:rsidP="00380A0B">
      <w:pPr>
        <w:pStyle w:val="Ttulo2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380A0B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  <w:t>-</w:t>
      </w:r>
      <w:r w:rsidRPr="00380A0B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lang w:val="es-ES"/>
        </w:rPr>
        <w:tab/>
        <w:t>No se permite el uso de palabras altisonantes, ni agresiones verbales.</w:t>
      </w:r>
    </w:p>
    <w:p w14:paraId="024491BF" w14:textId="77777777" w:rsidR="000317F1" w:rsidRDefault="000317F1" w:rsidP="000317F1">
      <w:pPr>
        <w:pStyle w:val="Ttulo2"/>
        <w:rPr>
          <w:color w:val="auto"/>
          <w:lang w:val="es-ES"/>
        </w:rPr>
      </w:pPr>
      <w:r w:rsidRPr="00352C52">
        <w:rPr>
          <w:color w:val="auto"/>
          <w:lang w:val="es-ES"/>
        </w:rPr>
        <w:t>2.5. Suposiciones y Dependencias</w:t>
      </w:r>
      <w:bookmarkEnd w:id="31"/>
      <w:bookmarkEnd w:id="32"/>
    </w:p>
    <w:p w14:paraId="1B98052F" w14:textId="77777777" w:rsidR="000317F1" w:rsidRPr="00352C52" w:rsidRDefault="000317F1" w:rsidP="0021706C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352C52">
        <w:rPr>
          <w:rFonts w:asciiTheme="minorHAnsi" w:hAnsiTheme="minorHAnsi" w:cstheme="minorHAnsi"/>
          <w:lang w:val="es-ES"/>
        </w:rPr>
        <w:t>Suposiciones acerca de los factores que afectan o forman parte del entorno del sistema:</w:t>
      </w:r>
    </w:p>
    <w:p w14:paraId="0B156D44" w14:textId="143B5361" w:rsidR="00380A0B" w:rsidRPr="00380A0B" w:rsidRDefault="00010BF9" w:rsidP="00380A0B">
      <w:pPr>
        <w:pStyle w:val="Prrafodelista"/>
        <w:numPr>
          <w:ilvl w:val="0"/>
          <w:numId w:val="9"/>
        </w:numPr>
        <w:autoSpaceDE/>
        <w:autoSpaceDN/>
        <w:spacing w:before="0" w:after="200"/>
        <w:rPr>
          <w:rFonts w:asciiTheme="minorHAnsi" w:hAnsiTheme="minorHAnsi" w:cstheme="minorHAnsi"/>
          <w:sz w:val="22"/>
          <w:szCs w:val="22"/>
          <w:lang w:val="es-ES"/>
        </w:rPr>
      </w:pPr>
      <w:r w:rsidRPr="002B18FF">
        <w:rPr>
          <w:rFonts w:asciiTheme="minorHAnsi" w:hAnsiTheme="minorHAnsi" w:cstheme="minorHAnsi"/>
          <w:sz w:val="22"/>
          <w:szCs w:val="22"/>
          <w:lang w:val="es-ES"/>
        </w:rPr>
        <w:t>La aplicación será utilizada por un público de ed</w:t>
      </w:r>
      <w:r w:rsidR="00380A0B">
        <w:rPr>
          <w:rFonts w:asciiTheme="minorHAnsi" w:hAnsiTheme="minorHAnsi" w:cstheme="minorHAnsi"/>
          <w:sz w:val="22"/>
          <w:szCs w:val="22"/>
          <w:lang w:val="es-ES"/>
        </w:rPr>
        <w:t>ades distintas.</w:t>
      </w:r>
    </w:p>
    <w:p w14:paraId="5EF76C26" w14:textId="73F9CA62" w:rsidR="00380A0B" w:rsidRPr="00380A0B" w:rsidRDefault="00010BF9" w:rsidP="00380A0B">
      <w:pPr>
        <w:pStyle w:val="Prrafodelista"/>
        <w:numPr>
          <w:ilvl w:val="0"/>
          <w:numId w:val="9"/>
        </w:numPr>
        <w:autoSpaceDE/>
        <w:autoSpaceDN/>
        <w:spacing w:before="0" w:after="200"/>
        <w:rPr>
          <w:rFonts w:asciiTheme="minorHAnsi" w:hAnsiTheme="minorHAnsi" w:cstheme="minorHAnsi"/>
          <w:sz w:val="22"/>
          <w:szCs w:val="22"/>
          <w:lang w:val="es-ES"/>
        </w:rPr>
      </w:pPr>
      <w:r w:rsidRPr="002B18FF">
        <w:rPr>
          <w:rFonts w:asciiTheme="minorHAnsi" w:hAnsiTheme="minorHAnsi" w:cstheme="minorHAnsi"/>
          <w:sz w:val="22"/>
          <w:szCs w:val="22"/>
          <w:lang w:val="es-ES"/>
        </w:rPr>
        <w:t xml:space="preserve">El idioma por defecto de la aplicación es el </w:t>
      </w:r>
      <w:r w:rsidR="002B18FF" w:rsidRPr="002B18FF">
        <w:rPr>
          <w:rFonts w:asciiTheme="minorHAnsi" w:hAnsiTheme="minorHAnsi" w:cstheme="minorHAnsi"/>
          <w:sz w:val="22"/>
          <w:szCs w:val="22"/>
          <w:lang w:val="es-ES"/>
        </w:rPr>
        <w:t>e</w:t>
      </w:r>
      <w:r w:rsidR="00380A0B">
        <w:rPr>
          <w:rFonts w:asciiTheme="minorHAnsi" w:hAnsiTheme="minorHAnsi" w:cstheme="minorHAnsi"/>
          <w:sz w:val="22"/>
          <w:szCs w:val="22"/>
          <w:lang w:val="es-ES"/>
        </w:rPr>
        <w:t>spañol. Debido a que en primera instancia, la aplicación se desarrollará de forma local, se espera que todos los usuarios sean de habla hispana.</w:t>
      </w:r>
    </w:p>
    <w:p w14:paraId="4CCD999C" w14:textId="3B41CDAD" w:rsidR="000317F1" w:rsidRPr="002B18FF" w:rsidRDefault="002B18FF" w:rsidP="0075249A">
      <w:pPr>
        <w:pStyle w:val="Prrafodelista"/>
        <w:numPr>
          <w:ilvl w:val="0"/>
          <w:numId w:val="9"/>
        </w:numPr>
        <w:autoSpaceDE/>
        <w:autoSpaceDN/>
        <w:spacing w:before="0" w:after="200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La aplicación será accesible para todos los usuarios de </w:t>
      </w:r>
      <w:r w:rsidR="00380A0B">
        <w:rPr>
          <w:rFonts w:asciiTheme="minorHAnsi" w:hAnsiTheme="minorHAnsi" w:cstheme="minorHAnsi"/>
          <w:sz w:val="22"/>
          <w:szCs w:val="22"/>
          <w:lang w:val="es-ES"/>
        </w:rPr>
        <w:t>celulares Android y IOS.</w:t>
      </w:r>
    </w:p>
    <w:p w14:paraId="7D032613" w14:textId="77777777" w:rsidR="000317F1" w:rsidRPr="00352C52" w:rsidRDefault="000317F1" w:rsidP="000317F1">
      <w:pPr>
        <w:pStyle w:val="Ttulo1"/>
        <w:rPr>
          <w:lang w:val="es-ES"/>
        </w:rPr>
      </w:pPr>
      <w:bookmarkStart w:id="33" w:name="_Toc288993910"/>
      <w:bookmarkStart w:id="34" w:name="_Toc293570028"/>
      <w:r w:rsidRPr="00352C52">
        <w:rPr>
          <w:lang w:val="es-ES"/>
        </w:rPr>
        <w:t xml:space="preserve">3. </w:t>
      </w:r>
      <w:r w:rsidRPr="00352C52">
        <w:rPr>
          <w:rFonts w:asciiTheme="majorHAnsi" w:hAnsiTheme="majorHAnsi"/>
          <w:lang w:val="es-ES"/>
        </w:rPr>
        <w:t>Requisitos Específicos</w:t>
      </w:r>
      <w:bookmarkEnd w:id="33"/>
      <w:bookmarkEnd w:id="34"/>
    </w:p>
    <w:p w14:paraId="7CD88F59" w14:textId="77777777" w:rsidR="000317F1" w:rsidRPr="00352C52" w:rsidRDefault="000317F1" w:rsidP="000317F1">
      <w:pPr>
        <w:pStyle w:val="Ttulo2"/>
        <w:rPr>
          <w:color w:val="auto"/>
          <w:lang w:val="es-ES"/>
        </w:rPr>
      </w:pPr>
      <w:bookmarkStart w:id="35" w:name="_Toc288993911"/>
      <w:bookmarkStart w:id="36" w:name="_Toc293570029"/>
      <w:r w:rsidRPr="00352C52">
        <w:rPr>
          <w:color w:val="auto"/>
          <w:lang w:val="es-ES"/>
        </w:rPr>
        <w:t>3.1. Interfaces Externas</w:t>
      </w:r>
      <w:bookmarkEnd w:id="35"/>
      <w:bookmarkEnd w:id="36"/>
    </w:p>
    <w:p w14:paraId="1B0051A1" w14:textId="09B1A340" w:rsidR="000317F1" w:rsidRPr="009B19E3" w:rsidRDefault="00FB0886" w:rsidP="007B57C9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9B19E3">
        <w:rPr>
          <w:rFonts w:asciiTheme="minorHAnsi" w:hAnsiTheme="minorHAnsi" w:cstheme="minorHAnsi"/>
          <w:lang w:val="es-ES"/>
        </w:rPr>
        <w:t>Es necesario tener acceso a internet para poder</w:t>
      </w:r>
      <w:r w:rsidR="00380A0B">
        <w:rPr>
          <w:rFonts w:asciiTheme="minorHAnsi" w:hAnsiTheme="minorHAnsi" w:cstheme="minorHAnsi"/>
          <w:lang w:val="es-ES"/>
        </w:rPr>
        <w:t xml:space="preserve"> utilizar la aplicación pues</w:t>
      </w:r>
      <w:r w:rsidRPr="009B19E3">
        <w:rPr>
          <w:rFonts w:asciiTheme="minorHAnsi" w:hAnsiTheme="minorHAnsi" w:cstheme="minorHAnsi"/>
          <w:lang w:val="es-ES"/>
        </w:rPr>
        <w:t xml:space="preserve"> depende de servicios de terceros.</w:t>
      </w:r>
    </w:p>
    <w:p w14:paraId="7648508C" w14:textId="49D0EDEF" w:rsidR="00FB0886" w:rsidRPr="009B19E3" w:rsidRDefault="00FB0886" w:rsidP="007B57C9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9B19E3">
        <w:rPr>
          <w:rFonts w:asciiTheme="minorHAnsi" w:hAnsiTheme="minorHAnsi" w:cstheme="minorHAnsi"/>
          <w:lang w:val="es-ES"/>
        </w:rPr>
        <w:t xml:space="preserve">La aplicación </w:t>
      </w:r>
      <w:r w:rsidR="00380A0B">
        <w:rPr>
          <w:rFonts w:asciiTheme="minorHAnsi" w:hAnsiTheme="minorHAnsi" w:cstheme="minorHAnsi"/>
          <w:lang w:val="es-ES"/>
        </w:rPr>
        <w:t>está planeada para interactuar posteriormente con elementos de hardware principalmente cámara, sin embargo, dicha funcionalidad no se considera en el desarrollo actual</w:t>
      </w:r>
      <w:r w:rsidRPr="009B19E3">
        <w:rPr>
          <w:rFonts w:asciiTheme="minorHAnsi" w:hAnsiTheme="minorHAnsi" w:cstheme="minorHAnsi"/>
          <w:lang w:val="es-ES"/>
        </w:rPr>
        <w:t>.</w:t>
      </w:r>
    </w:p>
    <w:p w14:paraId="4F46FA80" w14:textId="29A26AC9" w:rsidR="00FB0886" w:rsidRPr="009B19E3" w:rsidRDefault="00FB0886" w:rsidP="007B57C9">
      <w:p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9B19E3">
        <w:rPr>
          <w:rFonts w:asciiTheme="minorHAnsi" w:hAnsiTheme="minorHAnsi" w:cstheme="minorHAnsi"/>
          <w:lang w:val="es-ES"/>
        </w:rPr>
        <w:t>El diseño de la interfaz de usuario se realizó de acuerdo a las funci</w:t>
      </w:r>
      <w:r w:rsidR="009B19E3" w:rsidRPr="009B19E3">
        <w:rPr>
          <w:rFonts w:asciiTheme="minorHAnsi" w:hAnsiTheme="minorHAnsi" w:cstheme="minorHAnsi"/>
          <w:lang w:val="es-ES"/>
        </w:rPr>
        <w:t>onalidades preliminares y</w:t>
      </w:r>
      <w:r w:rsidRPr="009B19E3">
        <w:rPr>
          <w:rFonts w:asciiTheme="minorHAnsi" w:hAnsiTheme="minorHAnsi" w:cstheme="minorHAnsi"/>
          <w:lang w:val="es-ES"/>
        </w:rPr>
        <w:t xml:space="preserve"> a la información obtenida</w:t>
      </w:r>
      <w:r w:rsidR="009B19E3" w:rsidRPr="009B19E3">
        <w:rPr>
          <w:rFonts w:asciiTheme="minorHAnsi" w:hAnsiTheme="minorHAnsi" w:cstheme="minorHAnsi"/>
          <w:lang w:val="es-ES"/>
        </w:rPr>
        <w:t xml:space="preserve"> durante la elicitaci</w:t>
      </w:r>
      <w:r w:rsidR="00380A0B">
        <w:rPr>
          <w:rFonts w:asciiTheme="minorHAnsi" w:hAnsiTheme="minorHAnsi" w:cstheme="minorHAnsi"/>
          <w:lang w:val="es-ES"/>
        </w:rPr>
        <w:t>ón de requisitos.</w:t>
      </w:r>
    </w:p>
    <w:p w14:paraId="7104F336" w14:textId="77777777" w:rsidR="000317F1" w:rsidRPr="00352C52" w:rsidRDefault="000317F1" w:rsidP="000317F1">
      <w:pPr>
        <w:pStyle w:val="Ttulo2"/>
        <w:rPr>
          <w:color w:val="auto"/>
          <w:lang w:val="es-ES"/>
        </w:rPr>
      </w:pPr>
      <w:bookmarkStart w:id="37" w:name="_Toc288993912"/>
      <w:bookmarkStart w:id="38" w:name="_Toc293570030"/>
      <w:r w:rsidRPr="00352C52">
        <w:rPr>
          <w:color w:val="auto"/>
          <w:lang w:val="es-ES"/>
        </w:rPr>
        <w:t>3.2. Funciones</w:t>
      </w:r>
      <w:bookmarkEnd w:id="37"/>
      <w:bookmarkEnd w:id="38"/>
    </w:p>
    <w:p w14:paraId="1A36E233" w14:textId="5415C1AC" w:rsidR="0096220E" w:rsidRDefault="00380A0B" w:rsidP="0096220E">
      <w:pPr>
        <w:pStyle w:val="Ttulo3"/>
        <w:rPr>
          <w:color w:val="auto"/>
          <w:sz w:val="24"/>
          <w:szCs w:val="24"/>
          <w:lang w:val="es-ES"/>
        </w:rPr>
      </w:pPr>
      <w:bookmarkStart w:id="39" w:name="_Toc293570032"/>
      <w:r>
        <w:rPr>
          <w:color w:val="auto"/>
          <w:sz w:val="24"/>
          <w:szCs w:val="24"/>
          <w:lang w:val="es-ES"/>
        </w:rPr>
        <w:t>3.2.1</w:t>
      </w:r>
      <w:r w:rsidR="00FB78C5" w:rsidRPr="00352C52">
        <w:rPr>
          <w:color w:val="auto"/>
          <w:sz w:val="24"/>
          <w:szCs w:val="24"/>
          <w:lang w:val="es-ES"/>
        </w:rPr>
        <w:t>. Requisitos funcionales</w:t>
      </w:r>
      <w:bookmarkEnd w:id="39"/>
      <w:r w:rsidR="007E188A">
        <w:rPr>
          <w:color w:val="auto"/>
          <w:sz w:val="24"/>
          <w:szCs w:val="24"/>
          <w:lang w:val="es-ES"/>
        </w:rPr>
        <w:t xml:space="preserve"> y No funcionales</w:t>
      </w:r>
    </w:p>
    <w:p w14:paraId="085D14DB" w14:textId="77777777" w:rsidR="00380A0B" w:rsidRPr="00380A0B" w:rsidRDefault="00380A0B" w:rsidP="00380A0B">
      <w:pPr>
        <w:rPr>
          <w:lang w:val="es-ES"/>
        </w:rPr>
      </w:pPr>
    </w:p>
    <w:p w14:paraId="46908ABB" w14:textId="36F4455D" w:rsidR="00391C17" w:rsidRPr="00957573" w:rsidRDefault="007E188A" w:rsidP="00FB78C5">
      <w:pPr>
        <w:rPr>
          <w:rFonts w:asciiTheme="majorHAnsi" w:hAnsiTheme="majorHAnsi"/>
          <w:b/>
          <w:sz w:val="24"/>
          <w:szCs w:val="24"/>
          <w:lang w:val="es-ES"/>
        </w:rPr>
      </w:pPr>
      <w:r>
        <w:rPr>
          <w:rFonts w:asciiTheme="majorHAnsi" w:hAnsiTheme="majorHAnsi"/>
          <w:b/>
          <w:sz w:val="24"/>
          <w:szCs w:val="24"/>
          <w:lang w:val="es-ES"/>
        </w:rPr>
        <w:t>Cuentas y preferencias del usuario</w:t>
      </w:r>
    </w:p>
    <w:p w14:paraId="328873C0" w14:textId="77777777" w:rsidR="007E188A" w:rsidRDefault="00391C17" w:rsidP="00147035">
      <w:pPr>
        <w:pStyle w:val="Ttulo4"/>
        <w:jc w:val="both"/>
        <w:rPr>
          <w:rFonts w:asciiTheme="minorHAnsi" w:hAnsiTheme="minorHAnsi" w:cstheme="minorHAnsi"/>
          <w:i w:val="0"/>
          <w:color w:val="auto"/>
          <w:lang w:val="es-ES"/>
        </w:rPr>
      </w:pPr>
      <w:r w:rsidRPr="00147035">
        <w:rPr>
          <w:rFonts w:asciiTheme="minorHAnsi" w:hAnsiTheme="minorHAnsi" w:cstheme="minorHAnsi"/>
          <w:i w:val="0"/>
          <w:color w:val="auto"/>
          <w:lang w:val="es-ES"/>
        </w:rPr>
        <w:t>RF-001 –</w:t>
      </w:r>
      <w:r w:rsidR="007E188A" w:rsidRPr="007E188A">
        <w:t xml:space="preserve"> </w:t>
      </w:r>
      <w:r w:rsidR="007E188A" w:rsidRPr="007E188A">
        <w:rPr>
          <w:rFonts w:asciiTheme="minorHAnsi" w:hAnsiTheme="minorHAnsi" w:cstheme="minorHAnsi"/>
          <w:i w:val="0"/>
          <w:color w:val="auto"/>
          <w:lang w:val="es-ES"/>
        </w:rPr>
        <w:t xml:space="preserve">Gestión de cuentas. </w:t>
      </w:r>
    </w:p>
    <w:p w14:paraId="3226F75C" w14:textId="3C8A43E4" w:rsidR="00391C17" w:rsidRDefault="007E188A" w:rsidP="00147035">
      <w:pPr>
        <w:pStyle w:val="Ttulo4"/>
        <w:jc w:val="both"/>
        <w:rPr>
          <w:rFonts w:asciiTheme="minorHAnsi" w:hAnsiTheme="minorHAnsi" w:cstheme="minorHAnsi"/>
          <w:b w:val="0"/>
          <w:i w:val="0"/>
          <w:color w:val="auto"/>
          <w:lang w:val="es-ES"/>
        </w:rPr>
      </w:pPr>
      <w:r w:rsidRPr="007E188A">
        <w:rPr>
          <w:rFonts w:asciiTheme="minorHAnsi" w:hAnsiTheme="minorHAnsi" w:cstheme="minorHAnsi"/>
          <w:b w:val="0"/>
          <w:i w:val="0"/>
          <w:color w:val="auto"/>
          <w:lang w:val="es-ES"/>
        </w:rPr>
        <w:t xml:space="preserve">El sistema </w:t>
      </w:r>
      <w:r>
        <w:rPr>
          <w:rFonts w:asciiTheme="minorHAnsi" w:hAnsiTheme="minorHAnsi" w:cstheme="minorHAnsi"/>
          <w:b w:val="0"/>
          <w:i w:val="0"/>
          <w:color w:val="auto"/>
          <w:lang w:val="es-ES"/>
        </w:rPr>
        <w:t>mostrará al usuario una pantalla de registro con las opciones de iniciar sesión con Facebook o creando una cuenta en la aplicación.</w:t>
      </w:r>
    </w:p>
    <w:p w14:paraId="409F5B9C" w14:textId="77777777" w:rsidR="007E188A" w:rsidRDefault="007E188A" w:rsidP="007E188A">
      <w:pPr>
        <w:rPr>
          <w:lang w:val="es-ES"/>
        </w:rPr>
      </w:pPr>
    </w:p>
    <w:p w14:paraId="1F5B61F7" w14:textId="6C14A82F" w:rsidR="007E188A" w:rsidRDefault="007E188A" w:rsidP="007E188A">
      <w:pPr>
        <w:rPr>
          <w:rFonts w:asciiTheme="minorHAnsi" w:hAnsiTheme="minorHAnsi"/>
          <w:b/>
          <w:lang w:val="es-ES"/>
        </w:rPr>
      </w:pPr>
      <w:r w:rsidRPr="007E188A">
        <w:rPr>
          <w:rFonts w:asciiTheme="minorHAnsi" w:hAnsiTheme="minorHAnsi"/>
          <w:b/>
          <w:lang w:val="es-ES"/>
        </w:rPr>
        <w:lastRenderedPageBreak/>
        <w:t>RNF-001</w:t>
      </w:r>
      <w:r>
        <w:rPr>
          <w:rFonts w:asciiTheme="minorHAnsi" w:hAnsiTheme="minorHAnsi"/>
          <w:b/>
          <w:lang w:val="es-ES"/>
        </w:rPr>
        <w:t xml:space="preserve"> </w:t>
      </w:r>
      <w:r w:rsidR="00E403F2">
        <w:rPr>
          <w:rFonts w:asciiTheme="minorHAnsi" w:hAnsiTheme="minorHAnsi"/>
          <w:b/>
          <w:lang w:val="es-ES"/>
        </w:rPr>
        <w:t>–</w:t>
      </w:r>
      <w:r>
        <w:rPr>
          <w:rFonts w:asciiTheme="minorHAnsi" w:hAnsiTheme="minorHAnsi"/>
          <w:b/>
          <w:lang w:val="es-ES"/>
        </w:rPr>
        <w:t xml:space="preserve"> </w:t>
      </w:r>
      <w:r w:rsidR="00E403F2">
        <w:rPr>
          <w:rFonts w:asciiTheme="minorHAnsi" w:hAnsiTheme="minorHAnsi"/>
          <w:b/>
          <w:lang w:val="es-ES"/>
        </w:rPr>
        <w:t>Complejidad del registro.</w:t>
      </w:r>
    </w:p>
    <w:p w14:paraId="4D08F7BB" w14:textId="77777777" w:rsidR="00E403F2" w:rsidRDefault="00E403F2" w:rsidP="007E188A">
      <w:pPr>
        <w:rPr>
          <w:rFonts w:asciiTheme="minorHAnsi" w:hAnsiTheme="minorHAnsi"/>
          <w:b/>
          <w:lang w:val="es-ES"/>
        </w:rPr>
      </w:pPr>
    </w:p>
    <w:p w14:paraId="6F84F873" w14:textId="41E488CD" w:rsidR="00E403F2" w:rsidRPr="00E403F2" w:rsidRDefault="00E403F2" w:rsidP="007E188A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El sistema solicitará tan poca información como sea necesaria para realizar el registro, a su vez limitando la cantidad de elementos en pantalla, con el fin de que el registro no dure un tiempo mayor a 3 minutos.</w:t>
      </w:r>
    </w:p>
    <w:p w14:paraId="4EED6F90" w14:textId="3AFD8FD6" w:rsidR="00E403F2" w:rsidRPr="00E403F2" w:rsidRDefault="00E403F2" w:rsidP="00147035">
      <w:pPr>
        <w:pStyle w:val="Ttulo4"/>
        <w:jc w:val="both"/>
        <w:rPr>
          <w:rFonts w:asciiTheme="minorHAnsi" w:hAnsiTheme="minorHAnsi" w:cstheme="minorHAnsi"/>
          <w:i w:val="0"/>
          <w:color w:val="auto"/>
          <w:lang w:val="es-ES"/>
        </w:rPr>
      </w:pPr>
      <w:r>
        <w:rPr>
          <w:rFonts w:asciiTheme="minorHAnsi" w:hAnsiTheme="minorHAnsi" w:cstheme="minorHAnsi"/>
          <w:i w:val="0"/>
          <w:color w:val="auto"/>
          <w:lang w:val="es-ES"/>
        </w:rPr>
        <w:t xml:space="preserve">RF-002 – </w:t>
      </w:r>
      <w:r w:rsidRPr="00E403F2">
        <w:rPr>
          <w:rFonts w:asciiTheme="minorHAnsi" w:hAnsiTheme="minorHAnsi" w:cstheme="minorHAnsi"/>
          <w:i w:val="0"/>
          <w:color w:val="auto"/>
          <w:lang w:val="es-ES"/>
        </w:rPr>
        <w:t>Obtención de preferencias del usuario</w:t>
      </w:r>
      <w:r w:rsidRPr="00E403F2">
        <w:rPr>
          <w:rFonts w:asciiTheme="minorHAnsi" w:hAnsiTheme="minorHAnsi" w:cstheme="minorHAnsi"/>
          <w:b w:val="0"/>
          <w:i w:val="0"/>
          <w:color w:val="auto"/>
          <w:lang w:val="es-ES"/>
        </w:rPr>
        <w:t xml:space="preserve">. </w:t>
      </w:r>
    </w:p>
    <w:p w14:paraId="216F6D86" w14:textId="2E0AE5E4" w:rsidR="00E403F2" w:rsidRPr="00E403F2" w:rsidRDefault="00E403F2" w:rsidP="00E403F2">
      <w:pPr>
        <w:pStyle w:val="Ttulo4"/>
        <w:jc w:val="both"/>
        <w:rPr>
          <w:rFonts w:asciiTheme="minorHAnsi" w:hAnsiTheme="minorHAnsi" w:cstheme="minorHAnsi"/>
          <w:b w:val="0"/>
          <w:i w:val="0"/>
          <w:color w:val="auto"/>
          <w:lang w:val="es-ES"/>
        </w:rPr>
      </w:pPr>
      <w:r>
        <w:rPr>
          <w:rFonts w:asciiTheme="minorHAnsi" w:hAnsiTheme="minorHAnsi" w:cstheme="minorHAnsi"/>
          <w:b w:val="0"/>
          <w:i w:val="0"/>
          <w:color w:val="auto"/>
          <w:lang w:val="es-ES"/>
        </w:rPr>
        <w:t xml:space="preserve">El sistema incluirá posteriormente al registro un pequeño cuestionario de preferencias al usuario. </w:t>
      </w:r>
    </w:p>
    <w:p w14:paraId="564E7B0E" w14:textId="1ADD13FB" w:rsidR="00957573" w:rsidRDefault="00C00C6B" w:rsidP="00147035">
      <w:pPr>
        <w:pStyle w:val="Ttulo4"/>
        <w:jc w:val="both"/>
        <w:rPr>
          <w:rFonts w:asciiTheme="minorHAnsi" w:hAnsiTheme="minorHAnsi" w:cstheme="minorHAnsi"/>
          <w:i w:val="0"/>
          <w:color w:val="auto"/>
          <w:lang w:val="es-ES"/>
        </w:rPr>
      </w:pPr>
      <w:r w:rsidRPr="00E403F2">
        <w:rPr>
          <w:rFonts w:asciiTheme="minorHAnsi" w:hAnsiTheme="minorHAnsi" w:cstheme="minorHAnsi"/>
          <w:i w:val="0"/>
          <w:color w:val="auto"/>
          <w:lang w:val="es-ES"/>
        </w:rPr>
        <w:t>RF-003</w:t>
      </w:r>
      <w:r w:rsidR="00957573" w:rsidRPr="00E403F2">
        <w:rPr>
          <w:rFonts w:asciiTheme="minorHAnsi" w:hAnsiTheme="minorHAnsi" w:cstheme="minorHAnsi"/>
          <w:i w:val="0"/>
          <w:color w:val="auto"/>
          <w:lang w:val="es-ES"/>
        </w:rPr>
        <w:t xml:space="preserve"> –</w:t>
      </w:r>
      <w:r w:rsidR="00E403F2">
        <w:rPr>
          <w:rFonts w:asciiTheme="minorHAnsi" w:hAnsiTheme="minorHAnsi" w:cstheme="minorHAnsi"/>
          <w:i w:val="0"/>
          <w:color w:val="auto"/>
          <w:lang w:val="es-ES"/>
        </w:rPr>
        <w:t xml:space="preserve"> Obtención de preferencias del usuario (Facebook)</w:t>
      </w:r>
    </w:p>
    <w:p w14:paraId="2E544034" w14:textId="77777777" w:rsidR="00E403F2" w:rsidRPr="00E403F2" w:rsidRDefault="00E403F2" w:rsidP="00E403F2">
      <w:pPr>
        <w:rPr>
          <w:lang w:val="es-ES"/>
        </w:rPr>
      </w:pPr>
    </w:p>
    <w:p w14:paraId="1BD3AD51" w14:textId="07644987" w:rsidR="00957573" w:rsidRDefault="00E403F2" w:rsidP="00147035">
      <w:pPr>
        <w:jc w:val="both"/>
        <w:rPr>
          <w:rFonts w:asciiTheme="minorHAnsi" w:hAnsiTheme="minorHAnsi" w:cstheme="minorHAnsi"/>
          <w:b/>
          <w:lang w:val="es-ES"/>
        </w:rPr>
      </w:pPr>
      <w:r>
        <w:rPr>
          <w:rFonts w:asciiTheme="minorHAnsi" w:hAnsiTheme="minorHAnsi" w:cstheme="minorHAnsi"/>
          <w:lang w:val="es-ES"/>
        </w:rPr>
        <w:t xml:space="preserve">Si el registro se realiza mediante una cuenta de Facebook, se solicitarán permisos al usuario de conocer sus preferencias, en caso de rechazarlos, se aplicará el cuestionario </w:t>
      </w:r>
      <w:r>
        <w:rPr>
          <w:rFonts w:asciiTheme="minorHAnsi" w:hAnsiTheme="minorHAnsi" w:cstheme="minorHAnsi"/>
          <w:b/>
          <w:lang w:val="es-ES"/>
        </w:rPr>
        <w:t>RF-002.</w:t>
      </w:r>
    </w:p>
    <w:p w14:paraId="694E9984" w14:textId="77777777" w:rsidR="00E403F2" w:rsidRDefault="00E403F2" w:rsidP="00147035">
      <w:pPr>
        <w:jc w:val="both"/>
        <w:rPr>
          <w:rFonts w:asciiTheme="minorHAnsi" w:hAnsiTheme="minorHAnsi" w:cstheme="minorHAnsi"/>
          <w:b/>
          <w:lang w:val="es-ES"/>
        </w:rPr>
      </w:pPr>
    </w:p>
    <w:p w14:paraId="2F9892AC" w14:textId="758486FC" w:rsidR="00E403F2" w:rsidRDefault="00E403F2" w:rsidP="00147035">
      <w:pPr>
        <w:jc w:val="both"/>
        <w:rPr>
          <w:rFonts w:asciiTheme="minorHAnsi" w:hAnsiTheme="minorHAnsi" w:cstheme="minorHAnsi"/>
          <w:b/>
          <w:lang w:val="es-ES"/>
        </w:rPr>
      </w:pPr>
      <w:r>
        <w:rPr>
          <w:rFonts w:asciiTheme="minorHAnsi" w:hAnsiTheme="minorHAnsi" w:cstheme="minorHAnsi"/>
          <w:b/>
          <w:lang w:val="es-ES"/>
        </w:rPr>
        <w:t xml:space="preserve">RF-004 – </w:t>
      </w:r>
      <w:r w:rsidRPr="00E403F2">
        <w:rPr>
          <w:rFonts w:asciiTheme="minorHAnsi" w:hAnsiTheme="minorHAnsi" w:cstheme="minorHAnsi"/>
          <w:b/>
          <w:lang w:val="es-ES"/>
        </w:rPr>
        <w:t xml:space="preserve">Designación de perfil del usuario. </w:t>
      </w:r>
    </w:p>
    <w:p w14:paraId="783B7771" w14:textId="77777777" w:rsidR="00E403F2" w:rsidRDefault="00E403F2" w:rsidP="00147035">
      <w:pPr>
        <w:jc w:val="both"/>
        <w:rPr>
          <w:rFonts w:asciiTheme="minorHAnsi" w:hAnsiTheme="minorHAnsi" w:cstheme="minorHAnsi"/>
          <w:b/>
          <w:lang w:val="es-ES"/>
        </w:rPr>
      </w:pPr>
    </w:p>
    <w:p w14:paraId="292FD9EE" w14:textId="6AFB8AEF" w:rsidR="00E403F2" w:rsidRDefault="00E403F2" w:rsidP="00147035">
      <w:pPr>
        <w:jc w:val="both"/>
        <w:rPr>
          <w:rFonts w:asciiTheme="minorHAnsi" w:hAnsiTheme="minorHAnsi" w:cstheme="minorHAnsi"/>
          <w:lang w:val="es-ES"/>
        </w:rPr>
      </w:pPr>
      <w:r w:rsidRPr="00E403F2">
        <w:rPr>
          <w:rFonts w:asciiTheme="minorHAnsi" w:hAnsiTheme="minorHAnsi" w:cstheme="minorHAnsi"/>
          <w:lang w:val="es-ES"/>
        </w:rPr>
        <w:t xml:space="preserve">El </w:t>
      </w:r>
      <w:r>
        <w:rPr>
          <w:rFonts w:asciiTheme="minorHAnsi" w:hAnsiTheme="minorHAnsi" w:cstheme="minorHAnsi"/>
          <w:lang w:val="es-ES"/>
        </w:rPr>
        <w:t>sistema utilizará algoritmos para asignar a cada cuenta un perfil en base a las preferencias del usuario.</w:t>
      </w:r>
    </w:p>
    <w:p w14:paraId="76886E47" w14:textId="77777777" w:rsidR="00E403F2" w:rsidRDefault="00E403F2" w:rsidP="00147035">
      <w:pPr>
        <w:jc w:val="both"/>
        <w:rPr>
          <w:rFonts w:asciiTheme="minorHAnsi" w:hAnsiTheme="minorHAnsi" w:cstheme="minorHAnsi"/>
          <w:lang w:val="es-ES"/>
        </w:rPr>
      </w:pPr>
    </w:p>
    <w:p w14:paraId="2438307B" w14:textId="2D47AD0A" w:rsidR="00E403F2" w:rsidRDefault="00E403F2" w:rsidP="00E403F2">
      <w:pPr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lang w:val="es-ES"/>
        </w:rPr>
        <w:t>RNF-002</w:t>
      </w:r>
      <w:r>
        <w:rPr>
          <w:rFonts w:asciiTheme="minorHAnsi" w:hAnsiTheme="minorHAnsi"/>
          <w:b/>
          <w:lang w:val="es-ES"/>
        </w:rPr>
        <w:t xml:space="preserve"> – </w:t>
      </w:r>
      <w:r>
        <w:rPr>
          <w:rFonts w:asciiTheme="minorHAnsi" w:hAnsiTheme="minorHAnsi"/>
          <w:b/>
          <w:lang w:val="es-ES"/>
        </w:rPr>
        <w:t>Perfiles simultáneos</w:t>
      </w:r>
      <w:r>
        <w:rPr>
          <w:rFonts w:asciiTheme="minorHAnsi" w:hAnsiTheme="minorHAnsi"/>
          <w:b/>
          <w:lang w:val="es-ES"/>
        </w:rPr>
        <w:t>.</w:t>
      </w:r>
    </w:p>
    <w:p w14:paraId="4F0DD774" w14:textId="77777777" w:rsidR="00E403F2" w:rsidRDefault="00E403F2" w:rsidP="00147035">
      <w:pPr>
        <w:jc w:val="both"/>
        <w:rPr>
          <w:rFonts w:asciiTheme="minorHAnsi" w:hAnsiTheme="minorHAnsi" w:cstheme="minorHAnsi"/>
          <w:lang w:val="es-ES"/>
        </w:rPr>
      </w:pPr>
    </w:p>
    <w:p w14:paraId="1A263C12" w14:textId="77777777" w:rsidR="00E403F2" w:rsidRDefault="00E403F2" w:rsidP="00147035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El sistema deberá ser capaz de trabajar con hasta cinco perfiles de preferencias diferente simultáneamente.</w:t>
      </w:r>
      <w:r w:rsidRPr="00E403F2">
        <w:t xml:space="preserve"> </w:t>
      </w:r>
    </w:p>
    <w:p w14:paraId="3EB319C8" w14:textId="77777777" w:rsidR="00E403F2" w:rsidRDefault="00E403F2" w:rsidP="00147035">
      <w:pPr>
        <w:jc w:val="both"/>
        <w:rPr>
          <w:rFonts w:asciiTheme="minorHAnsi" w:hAnsiTheme="minorHAnsi" w:cstheme="minorHAnsi"/>
          <w:lang w:val="es-ES"/>
        </w:rPr>
      </w:pPr>
    </w:p>
    <w:p w14:paraId="06B8986D" w14:textId="77777777" w:rsidR="00E403F2" w:rsidRDefault="00E403F2" w:rsidP="00147035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ES"/>
        </w:rPr>
        <w:t xml:space="preserve">RF-005 – </w:t>
      </w:r>
      <w:r w:rsidRPr="00E403F2">
        <w:rPr>
          <w:rFonts w:asciiTheme="minorHAnsi" w:hAnsiTheme="minorHAnsi" w:cstheme="minorHAnsi"/>
          <w:lang w:val="es-ES"/>
        </w:rPr>
        <w:t xml:space="preserve"> </w:t>
      </w:r>
      <w:r w:rsidRPr="00E403F2">
        <w:rPr>
          <w:rFonts w:asciiTheme="minorHAnsi" w:hAnsiTheme="minorHAnsi" w:cstheme="minorHAnsi"/>
          <w:b/>
          <w:lang w:val="es-ES"/>
        </w:rPr>
        <w:t>Visibilidad del perfil</w:t>
      </w:r>
      <w:r w:rsidRPr="00E403F2">
        <w:rPr>
          <w:rFonts w:asciiTheme="minorHAnsi" w:hAnsiTheme="minorHAnsi" w:cstheme="minorHAnsi"/>
          <w:lang w:val="es-ES"/>
        </w:rPr>
        <w:t xml:space="preserve">. </w:t>
      </w:r>
    </w:p>
    <w:p w14:paraId="3992592A" w14:textId="77777777" w:rsidR="00E403F2" w:rsidRDefault="00E403F2" w:rsidP="00147035">
      <w:pPr>
        <w:jc w:val="both"/>
        <w:rPr>
          <w:rFonts w:asciiTheme="minorHAnsi" w:hAnsiTheme="minorHAnsi" w:cstheme="minorHAnsi"/>
          <w:lang w:val="es-ES"/>
        </w:rPr>
      </w:pPr>
    </w:p>
    <w:p w14:paraId="5B20726E" w14:textId="423BBAD5" w:rsidR="00E403F2" w:rsidRDefault="00704E8B" w:rsidP="00147035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En el menú de configuraciones, se deberá incluir la opción de volver público / privado el perfil del usuario.</w:t>
      </w:r>
    </w:p>
    <w:p w14:paraId="1DCF7C87" w14:textId="77777777" w:rsidR="00704E8B" w:rsidRDefault="00704E8B" w:rsidP="00147035">
      <w:pPr>
        <w:jc w:val="both"/>
        <w:rPr>
          <w:rFonts w:asciiTheme="minorHAnsi" w:hAnsiTheme="minorHAnsi" w:cstheme="minorHAnsi"/>
          <w:lang w:val="es-ES"/>
        </w:rPr>
      </w:pPr>
    </w:p>
    <w:p w14:paraId="787FD6BB" w14:textId="77777777" w:rsidR="00704E8B" w:rsidRDefault="00704E8B" w:rsidP="00147035">
      <w:pPr>
        <w:jc w:val="both"/>
        <w:rPr>
          <w:rFonts w:asciiTheme="minorHAnsi" w:hAnsiTheme="minorHAnsi" w:cstheme="minorHAnsi"/>
          <w:b/>
          <w:lang w:val="es-ES"/>
        </w:rPr>
      </w:pPr>
      <w:r>
        <w:rPr>
          <w:rFonts w:asciiTheme="minorHAnsi" w:hAnsiTheme="minorHAnsi" w:cstheme="minorHAnsi"/>
          <w:b/>
          <w:lang w:val="es-ES"/>
        </w:rPr>
        <w:t xml:space="preserve">RF-006 – </w:t>
      </w:r>
      <w:r>
        <w:rPr>
          <w:rFonts w:asciiTheme="minorHAnsi" w:hAnsiTheme="minorHAnsi" w:cstheme="minorHAnsi"/>
          <w:b/>
          <w:lang w:val="es-ES"/>
        </w:rPr>
        <w:t xml:space="preserve">Cambio de preferencias del usuario. </w:t>
      </w:r>
    </w:p>
    <w:p w14:paraId="379C0011" w14:textId="77777777" w:rsidR="00704E8B" w:rsidRDefault="00704E8B" w:rsidP="00147035">
      <w:pPr>
        <w:jc w:val="both"/>
        <w:rPr>
          <w:rFonts w:asciiTheme="minorHAnsi" w:hAnsiTheme="minorHAnsi" w:cstheme="minorHAnsi"/>
          <w:b/>
          <w:lang w:val="es-ES"/>
        </w:rPr>
      </w:pPr>
    </w:p>
    <w:p w14:paraId="3BE8FC9E" w14:textId="20F4D1B7" w:rsidR="00704E8B" w:rsidRDefault="00704E8B" w:rsidP="00147035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El sistema permitirá al usuario cambiar el perfil de preferencias al que fue asignado en cualquier momento.</w:t>
      </w:r>
    </w:p>
    <w:p w14:paraId="2636D778" w14:textId="77777777" w:rsidR="00704E8B" w:rsidRDefault="00704E8B" w:rsidP="00147035">
      <w:pPr>
        <w:jc w:val="both"/>
        <w:rPr>
          <w:rFonts w:asciiTheme="minorHAnsi" w:hAnsiTheme="minorHAnsi" w:cstheme="minorHAnsi"/>
          <w:lang w:val="es-ES"/>
        </w:rPr>
      </w:pPr>
    </w:p>
    <w:p w14:paraId="55A431F6" w14:textId="2C877757" w:rsidR="00704E8B" w:rsidRDefault="00704E8B" w:rsidP="00147035">
      <w:pPr>
        <w:jc w:val="both"/>
        <w:rPr>
          <w:rFonts w:asciiTheme="minorHAnsi" w:hAnsiTheme="minorHAnsi" w:cstheme="minorHAnsi"/>
          <w:b/>
          <w:lang w:val="es-ES"/>
        </w:rPr>
      </w:pPr>
      <w:r>
        <w:rPr>
          <w:rFonts w:asciiTheme="minorHAnsi" w:hAnsiTheme="minorHAnsi" w:cstheme="minorHAnsi"/>
          <w:b/>
          <w:lang w:val="es-ES"/>
        </w:rPr>
        <w:t>RNF-003 – Intuitividad del diseño.</w:t>
      </w:r>
    </w:p>
    <w:p w14:paraId="428968D4" w14:textId="77777777" w:rsidR="00704E8B" w:rsidRDefault="00704E8B" w:rsidP="00147035">
      <w:pPr>
        <w:jc w:val="both"/>
        <w:rPr>
          <w:rFonts w:asciiTheme="minorHAnsi" w:hAnsiTheme="minorHAnsi" w:cstheme="minorHAnsi"/>
          <w:b/>
          <w:lang w:val="es-ES"/>
        </w:rPr>
      </w:pPr>
    </w:p>
    <w:p w14:paraId="63FA14C7" w14:textId="785A79AB" w:rsidR="00704E8B" w:rsidRDefault="00704E8B" w:rsidP="00147035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El sistema indicará el perfil de preferencias actual y los potenciales perfiles de preferencias haciendo uso de elementos visuales del diseño, minimzando el uso de textos.</w:t>
      </w:r>
    </w:p>
    <w:p w14:paraId="21AD670F" w14:textId="77777777" w:rsidR="009D36DA" w:rsidRDefault="009D36DA" w:rsidP="00147035">
      <w:pPr>
        <w:jc w:val="both"/>
        <w:rPr>
          <w:rFonts w:asciiTheme="minorHAnsi" w:hAnsiTheme="minorHAnsi" w:cstheme="minorHAnsi"/>
          <w:lang w:val="es-ES"/>
        </w:rPr>
      </w:pPr>
    </w:p>
    <w:p w14:paraId="25AA927C" w14:textId="77777777" w:rsidR="009D36DA" w:rsidRDefault="009D36DA" w:rsidP="00147035">
      <w:pPr>
        <w:jc w:val="both"/>
        <w:rPr>
          <w:rFonts w:asciiTheme="minorHAnsi" w:hAnsiTheme="minorHAnsi" w:cstheme="minorHAnsi"/>
          <w:lang w:val="es-ES"/>
        </w:rPr>
      </w:pPr>
    </w:p>
    <w:p w14:paraId="1457730F" w14:textId="6CBFE3E1" w:rsidR="009D36DA" w:rsidRPr="009D36DA" w:rsidRDefault="009D36DA" w:rsidP="009D36DA">
      <w:pPr>
        <w:rPr>
          <w:rFonts w:asciiTheme="majorHAnsi" w:hAnsiTheme="majorHAnsi"/>
          <w:b/>
          <w:sz w:val="24"/>
          <w:szCs w:val="24"/>
          <w:lang w:val="es-ES"/>
        </w:rPr>
      </w:pPr>
      <w:r>
        <w:rPr>
          <w:rFonts w:asciiTheme="majorHAnsi" w:hAnsiTheme="majorHAnsi"/>
          <w:b/>
          <w:sz w:val="24"/>
          <w:szCs w:val="24"/>
          <w:lang w:val="es-ES"/>
        </w:rPr>
        <w:t>Designación de actividades</w:t>
      </w:r>
    </w:p>
    <w:p w14:paraId="31C61EFE" w14:textId="77777777" w:rsidR="00E403F2" w:rsidRDefault="00E403F2" w:rsidP="006716AB">
      <w:pPr>
        <w:rPr>
          <w:b/>
          <w:lang w:val="es-ES"/>
        </w:rPr>
      </w:pPr>
    </w:p>
    <w:p w14:paraId="1BC27631" w14:textId="77777777" w:rsidR="009D36DA" w:rsidRDefault="009D36DA" w:rsidP="006716AB">
      <w:pPr>
        <w:rPr>
          <w:b/>
          <w:lang w:val="es-ES"/>
        </w:rPr>
      </w:pPr>
    </w:p>
    <w:p w14:paraId="423A25C3" w14:textId="54A7D22B" w:rsidR="00704E8B" w:rsidRDefault="00704E8B" w:rsidP="006716AB">
      <w:pPr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lang w:val="es-ES"/>
        </w:rPr>
        <w:t>RF-007 – Lista de actividades.</w:t>
      </w:r>
    </w:p>
    <w:p w14:paraId="224538FC" w14:textId="77777777" w:rsidR="00704E8B" w:rsidRDefault="00704E8B" w:rsidP="006716AB">
      <w:pPr>
        <w:rPr>
          <w:rFonts w:asciiTheme="minorHAnsi" w:hAnsiTheme="minorHAnsi"/>
          <w:b/>
          <w:lang w:val="es-ES"/>
        </w:rPr>
      </w:pPr>
    </w:p>
    <w:p w14:paraId="4536A56B" w14:textId="7B161F84" w:rsidR="00704E8B" w:rsidRDefault="00704E8B" w:rsidP="006716AB">
      <w:pPr>
        <w:rPr>
          <w:rFonts w:asciiTheme="minorHAnsi" w:hAnsiTheme="minorHAnsi"/>
          <w:lang w:val="es-ES"/>
        </w:rPr>
      </w:pPr>
      <w:r w:rsidRPr="00704E8B">
        <w:rPr>
          <w:rFonts w:asciiTheme="minorHAnsi" w:hAnsiTheme="minorHAnsi"/>
          <w:lang w:val="es-ES"/>
        </w:rPr>
        <w:t xml:space="preserve">El sistema </w:t>
      </w:r>
      <w:r>
        <w:rPr>
          <w:rFonts w:asciiTheme="minorHAnsi" w:hAnsiTheme="minorHAnsi"/>
          <w:lang w:val="es-ES"/>
        </w:rPr>
        <w:t>contará con listas actualizables de actividades para cada perfil de preferencias identificado.</w:t>
      </w:r>
    </w:p>
    <w:p w14:paraId="24375DCC" w14:textId="77777777" w:rsidR="00704E8B" w:rsidRDefault="00704E8B" w:rsidP="006716AB">
      <w:pPr>
        <w:rPr>
          <w:rFonts w:asciiTheme="minorHAnsi" w:hAnsiTheme="minorHAnsi"/>
          <w:lang w:val="es-ES"/>
        </w:rPr>
      </w:pPr>
    </w:p>
    <w:p w14:paraId="0C18B0B9" w14:textId="77777777" w:rsidR="00704E8B" w:rsidRDefault="00704E8B" w:rsidP="006716AB">
      <w:pPr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lang w:val="es-ES"/>
        </w:rPr>
        <w:t xml:space="preserve">RF-008 – </w:t>
      </w:r>
      <w:r w:rsidRPr="00704E8B">
        <w:rPr>
          <w:rFonts w:asciiTheme="minorHAnsi" w:hAnsiTheme="minorHAnsi"/>
          <w:b/>
          <w:lang w:val="es-ES"/>
        </w:rPr>
        <w:t xml:space="preserve">Notificaciones de actividades. </w:t>
      </w:r>
    </w:p>
    <w:p w14:paraId="01F13A18" w14:textId="77777777" w:rsidR="00704E8B" w:rsidRDefault="00704E8B" w:rsidP="006716AB">
      <w:pPr>
        <w:rPr>
          <w:rFonts w:asciiTheme="minorHAnsi" w:hAnsiTheme="minorHAnsi"/>
          <w:b/>
          <w:lang w:val="es-ES"/>
        </w:rPr>
      </w:pPr>
    </w:p>
    <w:p w14:paraId="5249822B" w14:textId="5CFDBE5F" w:rsidR="00704E8B" w:rsidRDefault="00704E8B" w:rsidP="006716AB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El sistema mostrará mediante notificaciones push diaramente actividades recomendadas a los usuarios, basadas en su perfil de preferencias.</w:t>
      </w:r>
    </w:p>
    <w:p w14:paraId="779CFF5E" w14:textId="77777777" w:rsidR="00704E8B" w:rsidRDefault="00704E8B" w:rsidP="006716AB">
      <w:pPr>
        <w:rPr>
          <w:rFonts w:asciiTheme="minorHAnsi" w:hAnsiTheme="minorHAnsi"/>
          <w:lang w:val="es-ES"/>
        </w:rPr>
      </w:pPr>
    </w:p>
    <w:p w14:paraId="3A50A1E4" w14:textId="77777777" w:rsidR="00704E8B" w:rsidRDefault="00704E8B" w:rsidP="006716AB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b/>
          <w:lang w:val="es-ES"/>
        </w:rPr>
        <w:t xml:space="preserve">RF-009 – </w:t>
      </w:r>
      <w:r w:rsidRPr="00704E8B">
        <w:rPr>
          <w:rFonts w:asciiTheme="minorHAnsi" w:hAnsiTheme="minorHAnsi"/>
          <w:b/>
          <w:lang w:val="es-ES"/>
        </w:rPr>
        <w:t>Reemplazo de actividades.</w:t>
      </w:r>
      <w:r w:rsidRPr="00704E8B">
        <w:rPr>
          <w:rFonts w:asciiTheme="minorHAnsi" w:hAnsiTheme="minorHAnsi"/>
          <w:lang w:val="es-ES"/>
        </w:rPr>
        <w:t xml:space="preserve"> </w:t>
      </w:r>
    </w:p>
    <w:p w14:paraId="619D15B8" w14:textId="77777777" w:rsidR="00704E8B" w:rsidRDefault="00704E8B" w:rsidP="006716AB">
      <w:pPr>
        <w:rPr>
          <w:rFonts w:asciiTheme="minorHAnsi" w:hAnsiTheme="minorHAnsi"/>
          <w:lang w:val="es-ES"/>
        </w:rPr>
      </w:pPr>
    </w:p>
    <w:p w14:paraId="0D7D1ADB" w14:textId="5042FFC7" w:rsidR="00704E8B" w:rsidRDefault="00704E8B" w:rsidP="006716AB">
      <w:pPr>
        <w:rPr>
          <w:rFonts w:asciiTheme="minorHAnsi" w:hAnsiTheme="minorHAnsi"/>
          <w:lang w:val="es-ES"/>
        </w:rPr>
      </w:pPr>
      <w:r w:rsidRPr="00704E8B">
        <w:rPr>
          <w:rFonts w:asciiTheme="minorHAnsi" w:hAnsiTheme="minorHAnsi"/>
          <w:lang w:val="es-ES"/>
        </w:rPr>
        <w:t xml:space="preserve">El </w:t>
      </w:r>
      <w:r w:rsidR="009D36DA">
        <w:rPr>
          <w:rFonts w:asciiTheme="minorHAnsi" w:hAnsiTheme="minorHAnsi"/>
          <w:lang w:val="es-ES"/>
        </w:rPr>
        <w:t>sistema permitirá al usuario eliminar / reemplazar las actividades que le fueron asignadas.</w:t>
      </w:r>
    </w:p>
    <w:p w14:paraId="355B4671" w14:textId="7353F67B" w:rsidR="009D36DA" w:rsidRDefault="009D36DA" w:rsidP="006716AB">
      <w:pPr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lang w:val="es-ES"/>
        </w:rPr>
        <w:lastRenderedPageBreak/>
        <w:t>RNF-004 – Intuitividad del diseño II.</w:t>
      </w:r>
    </w:p>
    <w:p w14:paraId="1DF8F822" w14:textId="77777777" w:rsidR="009D36DA" w:rsidRDefault="009D36DA" w:rsidP="006716AB">
      <w:pPr>
        <w:rPr>
          <w:rFonts w:asciiTheme="minorHAnsi" w:hAnsiTheme="minorHAnsi"/>
          <w:b/>
          <w:lang w:val="es-ES"/>
        </w:rPr>
      </w:pPr>
    </w:p>
    <w:p w14:paraId="7723CD7B" w14:textId="7035BC81" w:rsidR="009D36DA" w:rsidRDefault="009D36DA" w:rsidP="006716AB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El sistema indicará las opciones de eliminar y reemplazar de forma gráfica utilizando íconos identificables con facilidad, minimizando el uso de textos.</w:t>
      </w:r>
    </w:p>
    <w:p w14:paraId="1B31C24C" w14:textId="77777777" w:rsidR="009D36DA" w:rsidRDefault="009D36DA" w:rsidP="006716AB">
      <w:pPr>
        <w:rPr>
          <w:rFonts w:asciiTheme="minorHAnsi" w:hAnsiTheme="minorHAnsi"/>
          <w:lang w:val="es-ES"/>
        </w:rPr>
      </w:pPr>
    </w:p>
    <w:p w14:paraId="53AE3E3F" w14:textId="77777777" w:rsidR="009D36DA" w:rsidRDefault="009D36DA" w:rsidP="006716AB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b/>
          <w:lang w:val="es-ES"/>
        </w:rPr>
        <w:t xml:space="preserve">RF-010 – </w:t>
      </w:r>
      <w:r w:rsidRPr="009D36DA">
        <w:rPr>
          <w:rFonts w:asciiTheme="minorHAnsi" w:hAnsiTheme="minorHAnsi"/>
          <w:b/>
          <w:lang w:val="es-ES"/>
        </w:rPr>
        <w:t>Descripción de actividades.</w:t>
      </w:r>
      <w:r w:rsidRPr="009D36DA">
        <w:rPr>
          <w:rFonts w:asciiTheme="minorHAnsi" w:hAnsiTheme="minorHAnsi"/>
          <w:lang w:val="es-ES"/>
        </w:rPr>
        <w:t xml:space="preserve"> </w:t>
      </w:r>
    </w:p>
    <w:p w14:paraId="5D9E010A" w14:textId="77777777" w:rsidR="009D36DA" w:rsidRDefault="009D36DA" w:rsidP="006716AB">
      <w:pPr>
        <w:rPr>
          <w:rFonts w:asciiTheme="minorHAnsi" w:hAnsiTheme="minorHAnsi"/>
          <w:lang w:val="es-ES"/>
        </w:rPr>
      </w:pPr>
    </w:p>
    <w:p w14:paraId="5EF79B20" w14:textId="6B1664EE" w:rsidR="009D36DA" w:rsidRPr="009D36DA" w:rsidRDefault="009D36DA" w:rsidP="006716AB">
      <w:pPr>
        <w:rPr>
          <w:rFonts w:asciiTheme="minorHAnsi" w:hAnsiTheme="minorHAnsi"/>
          <w:b/>
          <w:lang w:val="es-ES"/>
        </w:rPr>
      </w:pPr>
      <w:r w:rsidRPr="009D36DA">
        <w:rPr>
          <w:rFonts w:asciiTheme="minorHAnsi" w:hAnsiTheme="minorHAnsi"/>
          <w:lang w:val="es-ES"/>
        </w:rPr>
        <w:t xml:space="preserve">El sistema </w:t>
      </w:r>
      <w:r w:rsidR="00613791">
        <w:rPr>
          <w:rFonts w:asciiTheme="minorHAnsi" w:hAnsiTheme="minorHAnsi"/>
          <w:lang w:val="es-ES"/>
        </w:rPr>
        <w:t>desplegará una ventana con información adicional sobre la actividad si el usuario así lo desea.</w:t>
      </w:r>
    </w:p>
    <w:p w14:paraId="3CDFC92E" w14:textId="77777777" w:rsidR="009D36DA" w:rsidRDefault="009D36DA" w:rsidP="006716AB">
      <w:pPr>
        <w:rPr>
          <w:rFonts w:asciiTheme="minorHAnsi" w:hAnsiTheme="minorHAnsi"/>
          <w:lang w:val="es-ES"/>
        </w:rPr>
      </w:pPr>
    </w:p>
    <w:p w14:paraId="62B2AE2D" w14:textId="77777777" w:rsidR="00613791" w:rsidRDefault="00613791" w:rsidP="006716AB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b/>
          <w:lang w:val="es-ES"/>
        </w:rPr>
        <w:t xml:space="preserve">RF-011 – </w:t>
      </w:r>
      <w:r w:rsidRPr="00613791">
        <w:rPr>
          <w:rFonts w:asciiTheme="minorHAnsi" w:hAnsiTheme="minorHAnsi"/>
          <w:b/>
          <w:lang w:val="es-ES"/>
        </w:rPr>
        <w:t>Ubicación de las actividades.</w:t>
      </w:r>
      <w:r w:rsidRPr="00613791">
        <w:rPr>
          <w:rFonts w:asciiTheme="minorHAnsi" w:hAnsiTheme="minorHAnsi"/>
          <w:lang w:val="es-ES"/>
        </w:rPr>
        <w:t xml:space="preserve"> </w:t>
      </w:r>
    </w:p>
    <w:p w14:paraId="19BB7CFA" w14:textId="77777777" w:rsidR="00613791" w:rsidRDefault="00613791" w:rsidP="006716AB">
      <w:pPr>
        <w:rPr>
          <w:rFonts w:asciiTheme="minorHAnsi" w:hAnsiTheme="minorHAnsi"/>
          <w:lang w:val="es-ES"/>
        </w:rPr>
      </w:pPr>
    </w:p>
    <w:p w14:paraId="588D960D" w14:textId="7BD0F106" w:rsidR="009D36DA" w:rsidRPr="00613791" w:rsidRDefault="00613791" w:rsidP="006716AB">
      <w:pPr>
        <w:rPr>
          <w:rFonts w:asciiTheme="minorHAnsi" w:hAnsiTheme="minorHAnsi"/>
          <w:b/>
          <w:lang w:val="es-ES"/>
        </w:rPr>
      </w:pPr>
      <w:r w:rsidRPr="00613791">
        <w:rPr>
          <w:rFonts w:asciiTheme="minorHAnsi" w:hAnsiTheme="minorHAnsi"/>
          <w:lang w:val="es-ES"/>
        </w:rPr>
        <w:t>El sistema mostrará en un mapa la ubicación de las actividades seleccionadas.</w:t>
      </w:r>
    </w:p>
    <w:p w14:paraId="48B637CB" w14:textId="6220FE2D" w:rsidR="00613791" w:rsidRDefault="00613791" w:rsidP="00613791">
      <w:pPr>
        <w:pStyle w:val="Ttulo2"/>
        <w:rPr>
          <w:rFonts w:asciiTheme="minorHAnsi" w:hAnsiTheme="minorHAnsi"/>
          <w:color w:val="auto"/>
          <w:sz w:val="22"/>
          <w:lang w:val="es-ES"/>
        </w:rPr>
      </w:pPr>
      <w:bookmarkStart w:id="40" w:name="_Toc288993913"/>
      <w:bookmarkStart w:id="41" w:name="_Toc293570033"/>
      <w:r>
        <w:rPr>
          <w:rFonts w:asciiTheme="minorHAnsi" w:hAnsiTheme="minorHAnsi"/>
          <w:color w:val="auto"/>
          <w:sz w:val="22"/>
          <w:lang w:val="es-ES"/>
        </w:rPr>
        <w:t>RNF-005 – Precisión del mapa.</w:t>
      </w:r>
    </w:p>
    <w:p w14:paraId="3ADD981A" w14:textId="77777777" w:rsidR="00613791" w:rsidRDefault="00613791" w:rsidP="00613791">
      <w:pPr>
        <w:rPr>
          <w:lang w:val="es-ES"/>
        </w:rPr>
      </w:pPr>
    </w:p>
    <w:p w14:paraId="460CA822" w14:textId="39613EF3" w:rsidR="00613791" w:rsidRDefault="00613791" w:rsidP="0061379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El mapa se acualizará constantemente con un retraso máximo de 10 segundos, y con un margen de error respecto a la ubicación actual del usuario de 50 m.</w:t>
      </w:r>
    </w:p>
    <w:p w14:paraId="62B8CD90" w14:textId="77777777" w:rsidR="00613791" w:rsidRDefault="00613791" w:rsidP="00613791">
      <w:pPr>
        <w:rPr>
          <w:rFonts w:asciiTheme="minorHAnsi" w:hAnsiTheme="minorHAnsi"/>
          <w:lang w:val="es-ES"/>
        </w:rPr>
      </w:pPr>
    </w:p>
    <w:p w14:paraId="57F4800F" w14:textId="77777777" w:rsidR="00613791" w:rsidRDefault="00613791" w:rsidP="00613791">
      <w:pPr>
        <w:rPr>
          <w:rFonts w:asciiTheme="minorHAnsi" w:hAnsiTheme="minorHAnsi"/>
          <w:lang w:val="es-ES"/>
        </w:rPr>
      </w:pPr>
    </w:p>
    <w:p w14:paraId="38210784" w14:textId="7EB682E5" w:rsidR="00613791" w:rsidRDefault="00613791" w:rsidP="00613791">
      <w:pPr>
        <w:rPr>
          <w:rFonts w:asciiTheme="majorHAnsi" w:hAnsiTheme="majorHAnsi"/>
          <w:b/>
          <w:sz w:val="24"/>
          <w:szCs w:val="24"/>
          <w:lang w:val="es-ES"/>
        </w:rPr>
      </w:pPr>
      <w:r>
        <w:rPr>
          <w:rFonts w:asciiTheme="majorHAnsi" w:hAnsiTheme="majorHAnsi"/>
          <w:b/>
          <w:sz w:val="24"/>
          <w:szCs w:val="24"/>
          <w:lang w:val="es-ES"/>
        </w:rPr>
        <w:t>Sistema de amistad.</w:t>
      </w:r>
    </w:p>
    <w:p w14:paraId="432F0A9A" w14:textId="77777777" w:rsidR="00613791" w:rsidRDefault="00613791" w:rsidP="00613791">
      <w:pPr>
        <w:rPr>
          <w:rFonts w:asciiTheme="majorHAnsi" w:hAnsiTheme="majorHAnsi"/>
          <w:b/>
          <w:sz w:val="24"/>
          <w:szCs w:val="24"/>
          <w:lang w:val="es-ES"/>
        </w:rPr>
      </w:pPr>
    </w:p>
    <w:p w14:paraId="63785A95" w14:textId="567F2110" w:rsidR="00613791" w:rsidRDefault="00613791" w:rsidP="00613791">
      <w:pPr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lang w:val="es-ES"/>
        </w:rPr>
        <w:t>RF-012</w:t>
      </w:r>
      <w:r>
        <w:rPr>
          <w:rFonts w:asciiTheme="minorHAnsi" w:hAnsiTheme="minorHAnsi"/>
          <w:b/>
          <w:lang w:val="es-ES"/>
        </w:rPr>
        <w:t xml:space="preserve"> – </w:t>
      </w:r>
      <w:r>
        <w:rPr>
          <w:rFonts w:asciiTheme="minorHAnsi" w:hAnsiTheme="minorHAnsi"/>
          <w:b/>
          <w:lang w:val="es-ES"/>
        </w:rPr>
        <w:t>Círculo de amigos.</w:t>
      </w:r>
    </w:p>
    <w:p w14:paraId="1B37F70C" w14:textId="77777777" w:rsidR="00613791" w:rsidRDefault="00613791" w:rsidP="00613791">
      <w:pPr>
        <w:rPr>
          <w:rFonts w:asciiTheme="minorHAnsi" w:hAnsiTheme="minorHAnsi"/>
          <w:b/>
          <w:lang w:val="es-ES"/>
        </w:rPr>
      </w:pPr>
    </w:p>
    <w:p w14:paraId="4D0D56EF" w14:textId="1AAEECAD" w:rsidR="00613791" w:rsidRDefault="00613791" w:rsidP="0061379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El sistema contará con una sección que liste a los amigos agregados y permita la interacción mediante un sistema de mensajería.</w:t>
      </w:r>
    </w:p>
    <w:p w14:paraId="55117B2A" w14:textId="77777777" w:rsidR="00613791" w:rsidRDefault="00613791" w:rsidP="00613791">
      <w:pPr>
        <w:rPr>
          <w:rFonts w:asciiTheme="minorHAnsi" w:hAnsiTheme="minorHAnsi"/>
          <w:lang w:val="es-ES"/>
        </w:rPr>
      </w:pPr>
    </w:p>
    <w:p w14:paraId="26197724" w14:textId="120E4AAE" w:rsidR="00613791" w:rsidRDefault="00613791" w:rsidP="00613791">
      <w:pPr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lang w:val="es-ES"/>
        </w:rPr>
        <w:t>RNF-006 – Facilidad y rapidez de búsqueda.</w:t>
      </w:r>
    </w:p>
    <w:p w14:paraId="527FF607" w14:textId="77777777" w:rsidR="00613791" w:rsidRDefault="00613791" w:rsidP="00613791">
      <w:pPr>
        <w:rPr>
          <w:rFonts w:asciiTheme="minorHAnsi" w:hAnsiTheme="minorHAnsi"/>
          <w:b/>
          <w:lang w:val="es-ES"/>
        </w:rPr>
      </w:pPr>
    </w:p>
    <w:p w14:paraId="4953AA69" w14:textId="69ABB0E7" w:rsidR="00613791" w:rsidRDefault="00613791" w:rsidP="0061379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El sistema permitirá al usuario encontrar a un amigo en específico y realizar la interacción deseada de forma rápida y fácil, valiéndose del ordenamiento de los contactos y de la forma en la que se presenta la información.</w:t>
      </w:r>
    </w:p>
    <w:p w14:paraId="4D4EF8CD" w14:textId="77777777" w:rsidR="00613791" w:rsidRDefault="00613791" w:rsidP="00613791">
      <w:pPr>
        <w:rPr>
          <w:rFonts w:asciiTheme="minorHAnsi" w:hAnsiTheme="minorHAnsi"/>
          <w:lang w:val="es-ES"/>
        </w:rPr>
      </w:pPr>
    </w:p>
    <w:p w14:paraId="56E5B4A9" w14:textId="77777777" w:rsidR="00613791" w:rsidRDefault="00613791" w:rsidP="0061379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b/>
          <w:lang w:val="es-ES"/>
        </w:rPr>
        <w:t xml:space="preserve">RF-013 – </w:t>
      </w:r>
      <w:r w:rsidRPr="00613791">
        <w:rPr>
          <w:rFonts w:asciiTheme="minorHAnsi" w:hAnsiTheme="minorHAnsi"/>
          <w:b/>
          <w:lang w:val="es-ES"/>
        </w:rPr>
        <w:t>Agregación de amigos.</w:t>
      </w:r>
      <w:r w:rsidRPr="00613791">
        <w:rPr>
          <w:rFonts w:asciiTheme="minorHAnsi" w:hAnsiTheme="minorHAnsi"/>
          <w:lang w:val="es-ES"/>
        </w:rPr>
        <w:t xml:space="preserve"> </w:t>
      </w:r>
    </w:p>
    <w:p w14:paraId="40140EA2" w14:textId="77777777" w:rsidR="00613791" w:rsidRDefault="00613791" w:rsidP="00613791">
      <w:pPr>
        <w:rPr>
          <w:rFonts w:asciiTheme="minorHAnsi" w:hAnsiTheme="minorHAnsi"/>
          <w:lang w:val="es-ES"/>
        </w:rPr>
      </w:pPr>
    </w:p>
    <w:p w14:paraId="7AAE855A" w14:textId="1F0B0716" w:rsidR="00613791" w:rsidRDefault="00613791" w:rsidP="0061379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El sistema permitirá al usuario agregar nuevos amigos a su lista de contactos mediante la introducción de su nombre de perfil o cuenta de correo electrónico / Facebook.</w:t>
      </w:r>
    </w:p>
    <w:p w14:paraId="051BA0F3" w14:textId="77777777" w:rsidR="00613791" w:rsidRDefault="00613791" w:rsidP="00613791">
      <w:pPr>
        <w:rPr>
          <w:rFonts w:asciiTheme="minorHAnsi" w:hAnsiTheme="minorHAnsi"/>
          <w:lang w:val="es-ES"/>
        </w:rPr>
      </w:pPr>
    </w:p>
    <w:p w14:paraId="123AACC7" w14:textId="76543905" w:rsidR="00613791" w:rsidRDefault="00613791" w:rsidP="00613791">
      <w:pPr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lang w:val="es-ES"/>
        </w:rPr>
        <w:t xml:space="preserve">RNF-006 – </w:t>
      </w:r>
      <w:r>
        <w:rPr>
          <w:rFonts w:asciiTheme="minorHAnsi" w:hAnsiTheme="minorHAnsi"/>
          <w:b/>
          <w:lang w:val="es-ES"/>
        </w:rPr>
        <w:t>Rapidez de envío de solicitud.</w:t>
      </w:r>
    </w:p>
    <w:p w14:paraId="2F51F5EC" w14:textId="77777777" w:rsidR="00613791" w:rsidRDefault="00613791" w:rsidP="00613791">
      <w:pPr>
        <w:rPr>
          <w:rFonts w:asciiTheme="minorHAnsi" w:hAnsiTheme="minorHAnsi"/>
          <w:b/>
          <w:lang w:val="es-ES"/>
        </w:rPr>
      </w:pPr>
    </w:p>
    <w:p w14:paraId="0FFA4879" w14:textId="3E12FC52" w:rsidR="00613791" w:rsidRDefault="00BA6A1F" w:rsidP="0061379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El resultado del envío de la solicitud se verá reflejado en el sistema del usuario destinatario en un plazo de tiempo no superior a los 10 segundos.</w:t>
      </w:r>
    </w:p>
    <w:p w14:paraId="720DD4EF" w14:textId="77777777" w:rsidR="00BA6A1F" w:rsidRDefault="00BA6A1F" w:rsidP="00613791">
      <w:pPr>
        <w:rPr>
          <w:rFonts w:asciiTheme="minorHAnsi" w:hAnsiTheme="minorHAnsi"/>
          <w:lang w:val="es-ES"/>
        </w:rPr>
      </w:pPr>
    </w:p>
    <w:p w14:paraId="70858771" w14:textId="77777777" w:rsidR="00BA6A1F" w:rsidRDefault="00BA6A1F" w:rsidP="0061379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b/>
          <w:lang w:val="es-ES"/>
        </w:rPr>
        <w:t xml:space="preserve">RF-014 – </w:t>
      </w:r>
      <w:r w:rsidRPr="00BA6A1F">
        <w:rPr>
          <w:rFonts w:asciiTheme="minorHAnsi" w:hAnsiTheme="minorHAnsi"/>
          <w:b/>
          <w:lang w:val="es-ES"/>
        </w:rPr>
        <w:t>Sugerencias de amistad.</w:t>
      </w:r>
      <w:r w:rsidRPr="00BA6A1F">
        <w:rPr>
          <w:rFonts w:asciiTheme="minorHAnsi" w:hAnsiTheme="minorHAnsi"/>
          <w:lang w:val="es-ES"/>
        </w:rPr>
        <w:t xml:space="preserve"> </w:t>
      </w:r>
    </w:p>
    <w:p w14:paraId="0B8B119B" w14:textId="77777777" w:rsidR="00BA6A1F" w:rsidRDefault="00BA6A1F" w:rsidP="00613791">
      <w:pPr>
        <w:rPr>
          <w:rFonts w:asciiTheme="minorHAnsi" w:hAnsiTheme="minorHAnsi"/>
          <w:lang w:val="es-ES"/>
        </w:rPr>
      </w:pPr>
    </w:p>
    <w:p w14:paraId="17AED8A0" w14:textId="4814FBCA" w:rsidR="00BA6A1F" w:rsidRDefault="00BA6A1F" w:rsidP="0061379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El sistema porporcionará semanalmente una solicitud de amistad personalizada a cada usuario en base a los gustos compartidos de ambas cuentas.</w:t>
      </w:r>
    </w:p>
    <w:p w14:paraId="680C557D" w14:textId="77777777" w:rsidR="00BA6A1F" w:rsidRDefault="00BA6A1F" w:rsidP="00613791">
      <w:pPr>
        <w:rPr>
          <w:rFonts w:asciiTheme="minorHAnsi" w:hAnsiTheme="minorHAnsi"/>
          <w:lang w:val="es-ES"/>
        </w:rPr>
      </w:pPr>
    </w:p>
    <w:p w14:paraId="606CAE61" w14:textId="0CBF8301" w:rsidR="00BA6A1F" w:rsidRDefault="00BA6A1F" w:rsidP="00BA6A1F">
      <w:pPr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lang w:val="es-ES"/>
        </w:rPr>
        <w:t>RF-015</w:t>
      </w:r>
      <w:r>
        <w:rPr>
          <w:rFonts w:asciiTheme="minorHAnsi" w:hAnsiTheme="minorHAnsi"/>
          <w:b/>
          <w:lang w:val="es-ES"/>
        </w:rPr>
        <w:t xml:space="preserve"> – </w:t>
      </w:r>
      <w:r>
        <w:rPr>
          <w:rFonts w:asciiTheme="minorHAnsi" w:hAnsiTheme="minorHAnsi"/>
          <w:b/>
          <w:lang w:val="es-ES"/>
        </w:rPr>
        <w:t>Seguridad y privacidad</w:t>
      </w:r>
      <w:r>
        <w:rPr>
          <w:rFonts w:asciiTheme="minorHAnsi" w:hAnsiTheme="minorHAnsi"/>
          <w:b/>
          <w:lang w:val="es-ES"/>
        </w:rPr>
        <w:t>.</w:t>
      </w:r>
    </w:p>
    <w:p w14:paraId="3C3885D6" w14:textId="77777777" w:rsidR="00BA6A1F" w:rsidRPr="00BA6A1F" w:rsidRDefault="00BA6A1F" w:rsidP="00613791">
      <w:pPr>
        <w:rPr>
          <w:rFonts w:asciiTheme="minorHAnsi" w:hAnsiTheme="minorHAnsi"/>
          <w:b/>
          <w:lang w:val="es-ES"/>
        </w:rPr>
      </w:pPr>
    </w:p>
    <w:p w14:paraId="3AC879F0" w14:textId="531FDB4F" w:rsidR="00613791" w:rsidRPr="00BA6A1F" w:rsidRDefault="00BA6A1F" w:rsidP="00613791">
      <w:pPr>
        <w:rPr>
          <w:rFonts w:asciiTheme="minorHAnsi" w:hAnsiTheme="minorHAnsi"/>
          <w:szCs w:val="24"/>
          <w:lang w:val="es-ES"/>
        </w:rPr>
      </w:pPr>
      <w:r w:rsidRPr="00BA6A1F">
        <w:rPr>
          <w:rFonts w:asciiTheme="minorHAnsi" w:hAnsiTheme="minorHAnsi"/>
          <w:szCs w:val="24"/>
          <w:lang w:val="es-ES"/>
        </w:rPr>
        <w:t xml:space="preserve">Pese a que la funcionalidad </w:t>
      </w:r>
      <w:r w:rsidRPr="00BA6A1F">
        <w:rPr>
          <w:rFonts w:asciiTheme="minorHAnsi" w:hAnsiTheme="minorHAnsi"/>
          <w:b/>
          <w:szCs w:val="24"/>
          <w:lang w:val="es-ES"/>
        </w:rPr>
        <w:t>RF-014</w:t>
      </w:r>
      <w:r w:rsidRPr="00BA6A1F">
        <w:rPr>
          <w:rFonts w:asciiTheme="minorHAnsi" w:hAnsiTheme="minorHAnsi"/>
          <w:szCs w:val="24"/>
          <w:lang w:val="es-ES"/>
        </w:rPr>
        <w:t xml:space="preserve"> se encontrará habilitada por defecto, el usuario podrá cancelar dicha opción </w:t>
      </w:r>
      <w:r>
        <w:rPr>
          <w:rFonts w:asciiTheme="minorHAnsi" w:hAnsiTheme="minorHAnsi"/>
          <w:szCs w:val="24"/>
          <w:lang w:val="es-ES"/>
        </w:rPr>
        <w:t>en cualquier momento de la ejecución del programa, accediendo a las configuraciones de la cuenta.</w:t>
      </w:r>
    </w:p>
    <w:p w14:paraId="66B2EC9F" w14:textId="77777777" w:rsidR="00613791" w:rsidRDefault="00613791" w:rsidP="00613791">
      <w:pPr>
        <w:rPr>
          <w:rFonts w:asciiTheme="minorHAnsi" w:hAnsiTheme="minorHAnsi"/>
          <w:lang w:val="es-ES"/>
        </w:rPr>
      </w:pPr>
    </w:p>
    <w:p w14:paraId="4CB74E1D" w14:textId="450E0D6C" w:rsidR="00BA6A1F" w:rsidRDefault="00BA6A1F" w:rsidP="00BA6A1F">
      <w:pPr>
        <w:rPr>
          <w:rFonts w:asciiTheme="majorHAnsi" w:hAnsiTheme="majorHAnsi"/>
          <w:b/>
          <w:sz w:val="24"/>
          <w:szCs w:val="24"/>
          <w:lang w:val="es-ES"/>
        </w:rPr>
      </w:pPr>
      <w:r>
        <w:rPr>
          <w:rFonts w:asciiTheme="majorHAnsi" w:hAnsiTheme="majorHAnsi"/>
          <w:b/>
          <w:sz w:val="24"/>
          <w:szCs w:val="24"/>
          <w:lang w:val="es-ES"/>
        </w:rPr>
        <w:lastRenderedPageBreak/>
        <w:t>Gamificación y Misceláneos</w:t>
      </w:r>
      <w:r>
        <w:rPr>
          <w:rFonts w:asciiTheme="majorHAnsi" w:hAnsiTheme="majorHAnsi"/>
          <w:b/>
          <w:sz w:val="24"/>
          <w:szCs w:val="24"/>
          <w:lang w:val="es-ES"/>
        </w:rPr>
        <w:t>.</w:t>
      </w:r>
    </w:p>
    <w:p w14:paraId="71AB4917" w14:textId="77777777" w:rsidR="00BA6A1F" w:rsidRPr="00613791" w:rsidRDefault="00BA6A1F" w:rsidP="00613791">
      <w:pPr>
        <w:rPr>
          <w:rFonts w:asciiTheme="minorHAnsi" w:hAnsiTheme="minorHAnsi"/>
          <w:lang w:val="es-ES"/>
        </w:rPr>
      </w:pPr>
    </w:p>
    <w:p w14:paraId="2C3C5E36" w14:textId="35466252" w:rsidR="008A41C8" w:rsidRDefault="00BA6A1F" w:rsidP="00613791">
      <w:pPr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lang w:val="es-ES"/>
        </w:rPr>
        <w:t>RF-016</w:t>
      </w:r>
      <w:r w:rsidR="008A41C8">
        <w:rPr>
          <w:rFonts w:asciiTheme="minorHAnsi" w:hAnsiTheme="minorHAnsi"/>
          <w:b/>
          <w:lang w:val="es-ES"/>
        </w:rPr>
        <w:t xml:space="preserve"> – Sistema de experiencia y niveles.</w:t>
      </w:r>
    </w:p>
    <w:p w14:paraId="1FDB25D0" w14:textId="77777777" w:rsidR="008A41C8" w:rsidRDefault="008A41C8" w:rsidP="00613791">
      <w:pPr>
        <w:rPr>
          <w:rFonts w:asciiTheme="minorHAnsi" w:hAnsiTheme="minorHAnsi"/>
          <w:b/>
          <w:lang w:val="es-ES"/>
        </w:rPr>
      </w:pPr>
    </w:p>
    <w:p w14:paraId="6836C1BF" w14:textId="0C501158" w:rsidR="008A41C8" w:rsidRDefault="008A41C8" w:rsidP="0061379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El sistema otorgará “puntos de experiencia” por cada actividad completada, el cual se reflejará en una “barra de experiencia” ubicada en la parte superior de la interfaz.</w:t>
      </w:r>
    </w:p>
    <w:p w14:paraId="35189D1C" w14:textId="77777777" w:rsidR="008A41C8" w:rsidRDefault="008A41C8" w:rsidP="00613791">
      <w:pPr>
        <w:rPr>
          <w:rFonts w:asciiTheme="minorHAnsi" w:hAnsiTheme="minorHAnsi"/>
          <w:lang w:val="es-ES"/>
        </w:rPr>
      </w:pPr>
    </w:p>
    <w:p w14:paraId="4B7B3CA0" w14:textId="21D471B3" w:rsidR="00CD3FF5" w:rsidRDefault="00CD3FF5" w:rsidP="00613791">
      <w:pPr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lang w:val="es-ES"/>
        </w:rPr>
        <w:t>RF-017 – Notificaciones diarias.</w:t>
      </w:r>
    </w:p>
    <w:p w14:paraId="3EE2E769" w14:textId="77777777" w:rsidR="00CD3FF5" w:rsidRDefault="00CD3FF5" w:rsidP="00613791">
      <w:pPr>
        <w:rPr>
          <w:rFonts w:asciiTheme="minorHAnsi" w:hAnsiTheme="minorHAnsi"/>
          <w:b/>
          <w:lang w:val="es-ES"/>
        </w:rPr>
      </w:pPr>
    </w:p>
    <w:p w14:paraId="6E1AAF99" w14:textId="1DB90BBC" w:rsidR="00CD3FF5" w:rsidRPr="00CD3FF5" w:rsidRDefault="00CD3FF5" w:rsidP="0061379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El sistema </w:t>
      </w:r>
      <w:r w:rsidRPr="00CD3FF5">
        <w:rPr>
          <w:rFonts w:asciiTheme="minorHAnsi" w:hAnsiTheme="minorHAnsi"/>
          <w:lang w:val="es-ES"/>
        </w:rPr>
        <w:t>mostrará notificaciones push diarias con mensajes motivacionales.</w:t>
      </w:r>
    </w:p>
    <w:p w14:paraId="7C418CC8" w14:textId="0ACC03E7" w:rsidR="000317F1" w:rsidRDefault="000317F1" w:rsidP="000317F1">
      <w:pPr>
        <w:pStyle w:val="Ttulo2"/>
        <w:rPr>
          <w:color w:val="auto"/>
          <w:lang w:val="es-ES"/>
        </w:rPr>
      </w:pPr>
      <w:r w:rsidRPr="00352C52">
        <w:rPr>
          <w:color w:val="auto"/>
          <w:lang w:val="es-ES"/>
        </w:rPr>
        <w:t>3</w:t>
      </w:r>
      <w:r w:rsidR="005C0627">
        <w:rPr>
          <w:color w:val="auto"/>
          <w:lang w:val="es-ES"/>
        </w:rPr>
        <w:t>.2</w:t>
      </w:r>
      <w:r w:rsidRPr="00352C52">
        <w:rPr>
          <w:color w:val="auto"/>
          <w:lang w:val="es-ES"/>
        </w:rPr>
        <w:t>. Requisitos de Rendimiento</w:t>
      </w:r>
      <w:bookmarkEnd w:id="40"/>
      <w:bookmarkEnd w:id="41"/>
    </w:p>
    <w:p w14:paraId="456E70CE" w14:textId="197C16B1" w:rsidR="005C0627" w:rsidRDefault="005C0627" w:rsidP="000317F1">
      <w:pPr>
        <w:pStyle w:val="Ttulo2"/>
        <w:rPr>
          <w:b w:val="0"/>
          <w:color w:val="auto"/>
          <w:sz w:val="22"/>
          <w:lang w:val="es-ES"/>
        </w:rPr>
      </w:pPr>
      <w:bookmarkStart w:id="42" w:name="_Toc288993914"/>
      <w:bookmarkStart w:id="43" w:name="_Toc293570034"/>
      <w:r>
        <w:rPr>
          <w:b w:val="0"/>
          <w:color w:val="auto"/>
          <w:sz w:val="22"/>
          <w:lang w:val="es-ES"/>
        </w:rPr>
        <w:t>El tiempo de respuesta de cada acción debe ser no superior a 5 segundos, salvo que se encuentre especificado de otra forma.</w:t>
      </w:r>
    </w:p>
    <w:p w14:paraId="50B060BD" w14:textId="77777777" w:rsidR="005C0627" w:rsidRDefault="005C0627" w:rsidP="005C0627">
      <w:pPr>
        <w:rPr>
          <w:lang w:val="es-ES"/>
        </w:rPr>
      </w:pPr>
    </w:p>
    <w:p w14:paraId="487F4A95" w14:textId="29435500" w:rsidR="005C0627" w:rsidRDefault="005C0627" w:rsidP="005C0627">
      <w:pPr>
        <w:rPr>
          <w:rFonts w:asciiTheme="majorHAnsi" w:hAnsiTheme="majorHAnsi"/>
          <w:lang w:val="es-ES"/>
        </w:rPr>
      </w:pPr>
      <w:r w:rsidRPr="005C0627">
        <w:rPr>
          <w:rFonts w:asciiTheme="majorHAnsi" w:hAnsiTheme="majorHAnsi"/>
          <w:lang w:val="es-ES"/>
        </w:rPr>
        <w:t>El sistema deberá ser capaz de soportar solicitudes de mínimo 20 usuarios simultáneos.</w:t>
      </w:r>
    </w:p>
    <w:p w14:paraId="5C7629BE" w14:textId="77777777" w:rsidR="005C0627" w:rsidRPr="005C0627" w:rsidRDefault="005C0627" w:rsidP="005C0627">
      <w:pPr>
        <w:rPr>
          <w:rFonts w:asciiTheme="majorHAnsi" w:hAnsiTheme="majorHAnsi"/>
          <w:lang w:val="es-ES"/>
        </w:rPr>
      </w:pPr>
    </w:p>
    <w:p w14:paraId="3F816F4B" w14:textId="59DC9827" w:rsidR="000317F1" w:rsidRPr="00352C52" w:rsidRDefault="005C0627" w:rsidP="000317F1">
      <w:pPr>
        <w:pStyle w:val="Ttulo2"/>
        <w:rPr>
          <w:color w:val="auto"/>
          <w:lang w:val="es-ES"/>
        </w:rPr>
      </w:pPr>
      <w:r>
        <w:rPr>
          <w:color w:val="auto"/>
          <w:lang w:val="es-ES"/>
        </w:rPr>
        <w:t>3.3</w:t>
      </w:r>
      <w:r w:rsidR="000317F1" w:rsidRPr="00352C52">
        <w:rPr>
          <w:color w:val="auto"/>
          <w:lang w:val="es-ES"/>
        </w:rPr>
        <w:t>. Re</w:t>
      </w:r>
      <w:r w:rsidR="00D53C2D" w:rsidRPr="00352C52">
        <w:rPr>
          <w:color w:val="auto"/>
          <w:lang w:val="es-ES"/>
        </w:rPr>
        <w:t>stricciones</w:t>
      </w:r>
      <w:r w:rsidR="000317F1" w:rsidRPr="00352C52">
        <w:rPr>
          <w:color w:val="auto"/>
          <w:lang w:val="es-ES"/>
        </w:rPr>
        <w:t xml:space="preserve"> de Diseño</w:t>
      </w:r>
      <w:bookmarkEnd w:id="42"/>
      <w:bookmarkEnd w:id="43"/>
    </w:p>
    <w:p w14:paraId="63976DFB" w14:textId="2D328A16" w:rsidR="002559B5" w:rsidRPr="009B19E3" w:rsidRDefault="005C0627" w:rsidP="009B19E3">
      <w:pPr>
        <w:jc w:val="both"/>
        <w:rPr>
          <w:rFonts w:asciiTheme="minorHAnsi" w:hAnsiTheme="minorHAnsi" w:cstheme="minorHAnsi"/>
          <w:lang w:val="es-ES"/>
        </w:rPr>
      </w:pPr>
      <w:bookmarkStart w:id="44" w:name="_Toc288993915"/>
      <w:bookmarkStart w:id="45" w:name="_Toc293570035"/>
      <w:r>
        <w:rPr>
          <w:rFonts w:asciiTheme="minorHAnsi" w:hAnsiTheme="minorHAnsi" w:cstheme="minorHAnsi"/>
          <w:lang w:val="es-ES"/>
        </w:rPr>
        <w:t>Se</w:t>
      </w:r>
      <w:r w:rsidR="009B19E3">
        <w:rPr>
          <w:rFonts w:asciiTheme="minorHAnsi" w:hAnsiTheme="minorHAnsi" w:cstheme="minorHAnsi"/>
          <w:lang w:val="es-ES"/>
        </w:rPr>
        <w:t xml:space="preserve"> utilizarán herramientas de desarrollo libres y gratuitas debido a la falta de presupuesto. No hay estándares específicos que restrinjan el diseño ni entidades reguladoras ya que la disponibilidad y fiabilidad del sistema no son críticas.</w:t>
      </w:r>
    </w:p>
    <w:p w14:paraId="436318F0" w14:textId="4283BC0E" w:rsidR="000317F1" w:rsidRDefault="005C0627" w:rsidP="000317F1">
      <w:pPr>
        <w:pStyle w:val="Ttulo2"/>
        <w:rPr>
          <w:color w:val="auto"/>
          <w:lang w:val="es-ES"/>
        </w:rPr>
      </w:pPr>
      <w:r>
        <w:rPr>
          <w:color w:val="auto"/>
          <w:lang w:val="es-ES"/>
        </w:rPr>
        <w:t>3.4</w:t>
      </w:r>
      <w:r w:rsidR="000317F1" w:rsidRPr="00352C52">
        <w:rPr>
          <w:color w:val="auto"/>
          <w:lang w:val="es-ES"/>
        </w:rPr>
        <w:t xml:space="preserve">. </w:t>
      </w:r>
      <w:bookmarkEnd w:id="44"/>
      <w:bookmarkEnd w:id="45"/>
      <w:r>
        <w:rPr>
          <w:color w:val="auto"/>
          <w:lang w:val="es-ES"/>
        </w:rPr>
        <w:t>Restricciones hacia los usuarios.</w:t>
      </w:r>
    </w:p>
    <w:p w14:paraId="569F90D2" w14:textId="77777777" w:rsidR="005C0627" w:rsidRDefault="005C0627" w:rsidP="005C0627">
      <w:pPr>
        <w:rPr>
          <w:lang w:val="es-ES"/>
        </w:rPr>
      </w:pPr>
    </w:p>
    <w:p w14:paraId="1DA72961" w14:textId="77777777" w:rsidR="005C0627" w:rsidRDefault="005C0627" w:rsidP="005C0627">
      <w:pPr>
        <w:pStyle w:val="Prrafodelista"/>
        <w:numPr>
          <w:ilvl w:val="0"/>
          <w:numId w:val="45"/>
        </w:numPr>
        <w:autoSpaceDE/>
        <w:autoSpaceDN/>
        <w:spacing w:before="0" w:after="160" w:line="259" w:lineRule="auto"/>
        <w:jc w:val="left"/>
      </w:pPr>
      <w:r>
        <w:t>Solo se permite el ingreso a personas mayores a 18 años por ahora.</w:t>
      </w:r>
    </w:p>
    <w:p w14:paraId="30EB3306" w14:textId="77777777" w:rsidR="005C0627" w:rsidRDefault="005C0627" w:rsidP="005C0627">
      <w:pPr>
        <w:pStyle w:val="Prrafodelista"/>
        <w:numPr>
          <w:ilvl w:val="0"/>
          <w:numId w:val="45"/>
        </w:numPr>
        <w:autoSpaceDE/>
        <w:autoSpaceDN/>
        <w:spacing w:before="0" w:after="160" w:line="259" w:lineRule="auto"/>
        <w:jc w:val="left"/>
      </w:pPr>
      <w:r>
        <w:t>Se debe aceptar la política de privacidad, gestión de la información de los usuarios y conducta.</w:t>
      </w:r>
    </w:p>
    <w:p w14:paraId="4A113D47" w14:textId="77777777" w:rsidR="005C0627" w:rsidRDefault="005C0627" w:rsidP="005C0627">
      <w:pPr>
        <w:pStyle w:val="Prrafodelista"/>
        <w:numPr>
          <w:ilvl w:val="0"/>
          <w:numId w:val="45"/>
        </w:numPr>
        <w:autoSpaceDE/>
        <w:autoSpaceDN/>
        <w:spacing w:before="0" w:after="160" w:line="259" w:lineRule="auto"/>
        <w:jc w:val="left"/>
      </w:pPr>
      <w:r>
        <w:t>Siempre hay que tener permiso del control de dispositivo.</w:t>
      </w:r>
    </w:p>
    <w:p w14:paraId="1268AD4E" w14:textId="77777777" w:rsidR="005C0627" w:rsidRDefault="005C0627" w:rsidP="005C0627">
      <w:pPr>
        <w:pStyle w:val="Prrafodelista"/>
        <w:numPr>
          <w:ilvl w:val="0"/>
          <w:numId w:val="45"/>
        </w:numPr>
        <w:autoSpaceDE/>
        <w:autoSpaceDN/>
        <w:spacing w:before="0" w:after="160" w:line="259" w:lineRule="auto"/>
        <w:jc w:val="left"/>
      </w:pPr>
      <w:r>
        <w:t>Solo se acepta un registro por correo electrónico/cuenta de Facebook.</w:t>
      </w:r>
    </w:p>
    <w:p w14:paraId="54CD3B03" w14:textId="77777777" w:rsidR="005C0627" w:rsidRDefault="005C0627" w:rsidP="005C0627">
      <w:pPr>
        <w:pStyle w:val="Prrafodelista"/>
        <w:numPr>
          <w:ilvl w:val="0"/>
          <w:numId w:val="45"/>
        </w:numPr>
        <w:autoSpaceDE/>
        <w:autoSpaceDN/>
        <w:spacing w:before="0" w:after="160" w:line="259" w:lineRule="auto"/>
        <w:jc w:val="left"/>
      </w:pPr>
      <w:r>
        <w:t>El usuario debe ingresar una contraseña suficientemente segura (8 caracteres).</w:t>
      </w:r>
    </w:p>
    <w:p w14:paraId="605DCC56" w14:textId="77777777" w:rsidR="005C0627" w:rsidRDefault="005C0627" w:rsidP="005C0627">
      <w:pPr>
        <w:pStyle w:val="Prrafodelista"/>
        <w:numPr>
          <w:ilvl w:val="0"/>
          <w:numId w:val="45"/>
        </w:numPr>
        <w:autoSpaceDE/>
        <w:autoSpaceDN/>
        <w:spacing w:before="0" w:after="160" w:line="259" w:lineRule="auto"/>
        <w:jc w:val="left"/>
      </w:pPr>
      <w:r>
        <w:t>No se permite el uso de palabras altisonantes, ni agresiones verbales.</w:t>
      </w:r>
    </w:p>
    <w:p w14:paraId="52D230EA" w14:textId="77777777" w:rsidR="005C0627" w:rsidRPr="005C0627" w:rsidRDefault="005C0627" w:rsidP="005C0627">
      <w:pPr>
        <w:rPr>
          <w:lang w:val="es-ES"/>
        </w:rPr>
      </w:pPr>
    </w:p>
    <w:p w14:paraId="11734C6E" w14:textId="0168755C" w:rsidR="00821918" w:rsidRPr="00352C52" w:rsidRDefault="00821918" w:rsidP="00821918">
      <w:pPr>
        <w:rPr>
          <w:rFonts w:asciiTheme="minorHAnsi" w:hAnsiTheme="minorHAnsi" w:cstheme="minorHAnsi"/>
          <w:lang w:val="es-ES"/>
        </w:rPr>
      </w:pPr>
    </w:p>
    <w:sectPr w:rsidR="00821918" w:rsidRPr="00352C52" w:rsidSect="00435466">
      <w:pgSz w:w="12240" w:h="15840"/>
      <w:pgMar w:top="1806" w:right="1440" w:bottom="1267" w:left="144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4563B" w14:textId="77777777" w:rsidR="0089005E" w:rsidRDefault="0089005E" w:rsidP="00366E4D">
      <w:pPr>
        <w:spacing w:before="0" w:after="0" w:line="240" w:lineRule="auto"/>
      </w:pPr>
      <w:r>
        <w:separator/>
      </w:r>
    </w:p>
  </w:endnote>
  <w:endnote w:type="continuationSeparator" w:id="0">
    <w:p w14:paraId="6525B231" w14:textId="77777777" w:rsidR="0089005E" w:rsidRDefault="0089005E" w:rsidP="00366E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otype Sorts">
    <w:altName w:val="Symbol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3335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D6AA6" w14:textId="77777777" w:rsidR="006A5D9F" w:rsidRDefault="006A5D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5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126CB" w14:textId="77777777" w:rsidR="006A5D9F" w:rsidRDefault="006A5D9F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715665"/>
      <w:docPartObj>
        <w:docPartGallery w:val="Page Numbers (Bottom of Page)"/>
        <w:docPartUnique/>
      </w:docPartObj>
    </w:sdtPr>
    <w:sdtContent>
      <w:p w14:paraId="33BB3416" w14:textId="77777777" w:rsidR="006A5D9F" w:rsidRDefault="006A5D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547" w:rsidRPr="00480547">
          <w:rPr>
            <w:noProof/>
            <w:lang w:val="es-ES"/>
          </w:rPr>
          <w:t>i</w:t>
        </w:r>
        <w:r>
          <w:fldChar w:fldCharType="end"/>
        </w:r>
      </w:p>
    </w:sdtContent>
  </w:sdt>
  <w:p w14:paraId="2FCA0689" w14:textId="77777777" w:rsidR="006A5D9F" w:rsidRDefault="006A5D9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3B9FE" w14:textId="77777777" w:rsidR="0089005E" w:rsidRDefault="0089005E" w:rsidP="00366E4D">
      <w:pPr>
        <w:spacing w:before="0" w:after="0" w:line="240" w:lineRule="auto"/>
      </w:pPr>
      <w:r>
        <w:separator/>
      </w:r>
    </w:p>
  </w:footnote>
  <w:footnote w:type="continuationSeparator" w:id="0">
    <w:p w14:paraId="01CD099F" w14:textId="77777777" w:rsidR="0089005E" w:rsidRDefault="0089005E" w:rsidP="00366E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8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2">
    <w:nsid w:val="0000000B"/>
    <w:multiLevelType w:val="multilevel"/>
    <w:tmpl w:val="0000000B"/>
    <w:name w:val="WW8Num21"/>
    <w:lvl w:ilvl="0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/>
      </w:rPr>
    </w:lvl>
    <w:lvl w:ilvl="1">
      <w:start w:val="4"/>
      <w:numFmt w:val="bullet"/>
      <w:lvlText w:val="-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0" w:firstLine="0"/>
      </w:pPr>
      <w:rPr>
        <w:rFonts w:ascii="Wingdings" w:hAnsi="Wingdings"/>
      </w:rPr>
    </w:lvl>
  </w:abstractNum>
  <w:abstractNum w:abstractNumId="3">
    <w:nsid w:val="04DE73D7"/>
    <w:multiLevelType w:val="hybridMultilevel"/>
    <w:tmpl w:val="6ADE35BA"/>
    <w:lvl w:ilvl="0" w:tplc="9DE617C0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4">
    <w:nsid w:val="080B36CE"/>
    <w:multiLevelType w:val="singleLevel"/>
    <w:tmpl w:val="FFFFFFFF"/>
    <w:lvl w:ilvl="0">
      <w:start w:val="1"/>
      <w:numFmt w:val="bullet"/>
      <w:pStyle w:val="textbox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5">
    <w:nsid w:val="0D66398C"/>
    <w:multiLevelType w:val="hybridMultilevel"/>
    <w:tmpl w:val="120479F6"/>
    <w:lvl w:ilvl="0" w:tplc="E7D0B9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F2B9D"/>
    <w:multiLevelType w:val="hybridMultilevel"/>
    <w:tmpl w:val="A25E7818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D1918"/>
    <w:multiLevelType w:val="hybridMultilevel"/>
    <w:tmpl w:val="10D290A2"/>
    <w:lvl w:ilvl="0" w:tplc="FFFFFFFF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594C00"/>
    <w:multiLevelType w:val="hybridMultilevel"/>
    <w:tmpl w:val="BBFE73F0"/>
    <w:lvl w:ilvl="0" w:tplc="8E108CD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593EAF"/>
    <w:multiLevelType w:val="hybridMultilevel"/>
    <w:tmpl w:val="CAE072E2"/>
    <w:lvl w:ilvl="0" w:tplc="DB0047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0">
    <w:nsid w:val="15D82749"/>
    <w:multiLevelType w:val="hybridMultilevel"/>
    <w:tmpl w:val="645C8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97433A"/>
    <w:multiLevelType w:val="hybridMultilevel"/>
    <w:tmpl w:val="C9C08788"/>
    <w:lvl w:ilvl="0" w:tplc="EF902294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2">
    <w:nsid w:val="1B930C28"/>
    <w:multiLevelType w:val="hybridMultilevel"/>
    <w:tmpl w:val="E11C952A"/>
    <w:lvl w:ilvl="0" w:tplc="EBF47C3A">
      <w:start w:val="5"/>
      <w:numFmt w:val="decimal"/>
      <w:lvlText w:val="%1."/>
      <w:lvlJc w:val="left"/>
      <w:pPr>
        <w:ind w:left="290" w:hanging="360"/>
      </w:pPr>
      <w:rPr>
        <w:rFonts w:hint="default"/>
        <w:b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3">
    <w:nsid w:val="22B40BD3"/>
    <w:multiLevelType w:val="hybridMultilevel"/>
    <w:tmpl w:val="DC402A94"/>
    <w:lvl w:ilvl="0" w:tplc="DC0068AC">
      <w:start w:val="1"/>
      <w:numFmt w:val="decimal"/>
      <w:lvlText w:val="%1."/>
      <w:lvlJc w:val="left"/>
      <w:pPr>
        <w:ind w:left="335" w:hanging="405"/>
      </w:pPr>
      <w:rPr>
        <w:rFonts w:hint="default"/>
        <w:b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4">
    <w:nsid w:val="25880FB3"/>
    <w:multiLevelType w:val="hybridMultilevel"/>
    <w:tmpl w:val="1AEAFDA2"/>
    <w:lvl w:ilvl="0" w:tplc="68DAFAC6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5">
    <w:nsid w:val="28F03DCC"/>
    <w:multiLevelType w:val="hybridMultilevel"/>
    <w:tmpl w:val="0E1CBB0E"/>
    <w:lvl w:ilvl="0" w:tplc="2A5EB2C0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6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17">
    <w:nsid w:val="2E7F7F35"/>
    <w:multiLevelType w:val="hybridMultilevel"/>
    <w:tmpl w:val="1FF44C2A"/>
    <w:lvl w:ilvl="0" w:tplc="E7CC0D78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8">
    <w:nsid w:val="30AA31BD"/>
    <w:multiLevelType w:val="hybridMultilevel"/>
    <w:tmpl w:val="36A6D8AE"/>
    <w:lvl w:ilvl="0" w:tplc="44828AF0">
      <w:start w:val="2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9">
    <w:nsid w:val="315429FA"/>
    <w:multiLevelType w:val="hybridMultilevel"/>
    <w:tmpl w:val="3DA07740"/>
    <w:lvl w:ilvl="0" w:tplc="D800EED6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0">
    <w:nsid w:val="33421A02"/>
    <w:multiLevelType w:val="hybridMultilevel"/>
    <w:tmpl w:val="A2A05008"/>
    <w:lvl w:ilvl="0" w:tplc="9566E97E">
      <w:start w:val="3"/>
      <w:numFmt w:val="decimal"/>
      <w:lvlText w:val="%1."/>
      <w:lvlJc w:val="left"/>
      <w:pPr>
        <w:ind w:left="290" w:hanging="360"/>
      </w:pPr>
      <w:rPr>
        <w:rFonts w:hint="default"/>
        <w:b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1">
    <w:nsid w:val="3D3E323A"/>
    <w:multiLevelType w:val="multilevel"/>
    <w:tmpl w:val="3E94289C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</w:lvl>
    <w:lvl w:ilvl="1">
      <w:start w:val="1"/>
      <w:numFmt w:val="decimal"/>
      <w:pStyle w:val="mdtitulo1"/>
      <w:isLgl/>
      <w:lvlText w:val="%1.%2."/>
      <w:lvlJc w:val="left"/>
      <w:pPr>
        <w:tabs>
          <w:tab w:val="num" w:pos="3816"/>
        </w:tabs>
        <w:ind w:left="38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3D5E0EE3"/>
    <w:multiLevelType w:val="hybridMultilevel"/>
    <w:tmpl w:val="49C20822"/>
    <w:lvl w:ilvl="0" w:tplc="CECE6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0F032C"/>
    <w:multiLevelType w:val="hybridMultilevel"/>
    <w:tmpl w:val="B8D2CE0E"/>
    <w:lvl w:ilvl="0" w:tplc="861A14D6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4">
    <w:nsid w:val="3E2F4B1A"/>
    <w:multiLevelType w:val="hybridMultilevel"/>
    <w:tmpl w:val="ED94D1E8"/>
    <w:lvl w:ilvl="0" w:tplc="C60E86C6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5">
    <w:nsid w:val="3FE33496"/>
    <w:multiLevelType w:val="hybridMultilevel"/>
    <w:tmpl w:val="6096E2AC"/>
    <w:lvl w:ilvl="0" w:tplc="FFFFFFFF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3FF97D9A"/>
    <w:multiLevelType w:val="hybridMultilevel"/>
    <w:tmpl w:val="C254B42C"/>
    <w:lvl w:ilvl="0" w:tplc="90B01592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7">
    <w:nsid w:val="42E93270"/>
    <w:multiLevelType w:val="multilevel"/>
    <w:tmpl w:val="D4F8E5D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>
    <w:nsid w:val="450223FF"/>
    <w:multiLevelType w:val="multilevel"/>
    <w:tmpl w:val="D98E947C"/>
    <w:lvl w:ilvl="0">
      <w:start w:val="5"/>
      <w:numFmt w:val="decimal"/>
      <w:pStyle w:val="Titulo1FR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pStyle w:val="Titulo2FR"/>
      <w:lvlText w:val="5.%2"/>
      <w:lvlJc w:val="left"/>
      <w:pPr>
        <w:tabs>
          <w:tab w:val="num" w:pos="288"/>
        </w:tabs>
        <w:ind w:left="288" w:hanging="576"/>
      </w:pPr>
    </w:lvl>
    <w:lvl w:ilvl="2">
      <w:start w:val="1"/>
      <w:numFmt w:val="decimal"/>
      <w:pStyle w:val="Titulo3FRP"/>
      <w:lvlText w:val="%1.2.%3"/>
      <w:lvlJc w:val="left"/>
      <w:pPr>
        <w:tabs>
          <w:tab w:val="num" w:pos="432"/>
        </w:tabs>
        <w:ind w:left="432" w:hanging="720"/>
      </w:pPr>
    </w:lvl>
    <w:lvl w:ilvl="3">
      <w:start w:val="1"/>
      <w:numFmt w:val="decimal"/>
      <w:pStyle w:val="Titulo4FRP"/>
      <w:lvlText w:val="%1.1.%3.%4"/>
      <w:lvlJc w:val="left"/>
      <w:pPr>
        <w:tabs>
          <w:tab w:val="num" w:pos="792"/>
        </w:tabs>
        <w:ind w:left="576" w:hanging="864"/>
      </w:pPr>
    </w:lvl>
    <w:lvl w:ilvl="4">
      <w:start w:val="1"/>
      <w:numFmt w:val="decimal"/>
      <w:pStyle w:val="Titulo5FRP"/>
      <w:lvlText w:val="%1.%2.%3.%4.%5"/>
      <w:lvlJc w:val="left"/>
      <w:pPr>
        <w:tabs>
          <w:tab w:val="num" w:pos="720"/>
        </w:tabs>
        <w:ind w:left="720" w:hanging="1008"/>
      </w:p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</w:lvl>
  </w:abstractNum>
  <w:abstractNum w:abstractNumId="29">
    <w:nsid w:val="45994659"/>
    <w:multiLevelType w:val="hybridMultilevel"/>
    <w:tmpl w:val="12966032"/>
    <w:lvl w:ilvl="0" w:tplc="6330A6B6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47901F00"/>
    <w:multiLevelType w:val="hybridMultilevel"/>
    <w:tmpl w:val="45DC9C80"/>
    <w:lvl w:ilvl="0" w:tplc="06AE92C6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31">
    <w:nsid w:val="505D3816"/>
    <w:multiLevelType w:val="hybridMultilevel"/>
    <w:tmpl w:val="93326060"/>
    <w:lvl w:ilvl="0" w:tplc="DECA67E6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32">
    <w:nsid w:val="5510154D"/>
    <w:multiLevelType w:val="hybridMultilevel"/>
    <w:tmpl w:val="4EA217E4"/>
    <w:lvl w:ilvl="0" w:tplc="45CC2D54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33">
    <w:nsid w:val="5EB211BF"/>
    <w:multiLevelType w:val="hybridMultilevel"/>
    <w:tmpl w:val="4ABEC5EA"/>
    <w:lvl w:ilvl="0" w:tplc="04769AFC">
      <w:start w:val="4"/>
      <w:numFmt w:val="decimal"/>
      <w:lvlText w:val="%1-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34">
    <w:nsid w:val="601C5B01"/>
    <w:multiLevelType w:val="hybridMultilevel"/>
    <w:tmpl w:val="5BB6D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2B7442"/>
    <w:multiLevelType w:val="hybridMultilevel"/>
    <w:tmpl w:val="89A03E46"/>
    <w:lvl w:ilvl="0" w:tplc="23A4BE3C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36">
    <w:nsid w:val="61414BE5"/>
    <w:multiLevelType w:val="hybridMultilevel"/>
    <w:tmpl w:val="BE9042FA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AB05E6"/>
    <w:multiLevelType w:val="hybridMultilevel"/>
    <w:tmpl w:val="2676D8D8"/>
    <w:lvl w:ilvl="0" w:tplc="972CEB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38">
    <w:nsid w:val="6BB12D93"/>
    <w:multiLevelType w:val="hybridMultilevel"/>
    <w:tmpl w:val="22FEE234"/>
    <w:lvl w:ilvl="0" w:tplc="03B814D2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39">
    <w:nsid w:val="6D4B1D38"/>
    <w:multiLevelType w:val="hybridMultilevel"/>
    <w:tmpl w:val="3DC2B298"/>
    <w:lvl w:ilvl="0" w:tplc="8EA2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78282D"/>
    <w:multiLevelType w:val="hybridMultilevel"/>
    <w:tmpl w:val="79006010"/>
    <w:lvl w:ilvl="0" w:tplc="2D74133E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41">
    <w:nsid w:val="700004F2"/>
    <w:multiLevelType w:val="hybridMultilevel"/>
    <w:tmpl w:val="DB7A7B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5B5B3E"/>
    <w:multiLevelType w:val="hybridMultilevel"/>
    <w:tmpl w:val="90046806"/>
    <w:lvl w:ilvl="0" w:tplc="2F58C33A">
      <w:start w:val="1"/>
      <w:numFmt w:val="decimal"/>
      <w:lvlText w:val="%1."/>
      <w:lvlJc w:val="left"/>
      <w:pPr>
        <w:ind w:left="29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43">
    <w:nsid w:val="7C7865DD"/>
    <w:multiLevelType w:val="hybridMultilevel"/>
    <w:tmpl w:val="620A96F4"/>
    <w:lvl w:ilvl="0" w:tplc="2432FB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44">
    <w:nsid w:val="7E87429E"/>
    <w:multiLevelType w:val="hybridMultilevel"/>
    <w:tmpl w:val="D110F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29"/>
  </w:num>
  <w:num w:numId="6">
    <w:abstractNumId w:val="27"/>
  </w:num>
  <w:num w:numId="7">
    <w:abstractNumId w:val="25"/>
  </w:num>
  <w:num w:numId="8">
    <w:abstractNumId w:val="34"/>
  </w:num>
  <w:num w:numId="9">
    <w:abstractNumId w:val="10"/>
  </w:num>
  <w:num w:numId="10">
    <w:abstractNumId w:val="7"/>
  </w:num>
  <w:num w:numId="11">
    <w:abstractNumId w:val="2"/>
  </w:num>
  <w:num w:numId="12">
    <w:abstractNumId w:val="28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"/>
  </w:num>
  <w:num w:numId="15">
    <w:abstractNumId w:val="6"/>
  </w:num>
  <w:num w:numId="16">
    <w:abstractNumId w:val="44"/>
  </w:num>
  <w:num w:numId="17">
    <w:abstractNumId w:val="36"/>
  </w:num>
  <w:num w:numId="18">
    <w:abstractNumId w:val="19"/>
  </w:num>
  <w:num w:numId="19">
    <w:abstractNumId w:val="11"/>
  </w:num>
  <w:num w:numId="20">
    <w:abstractNumId w:val="20"/>
  </w:num>
  <w:num w:numId="21">
    <w:abstractNumId w:val="12"/>
  </w:num>
  <w:num w:numId="22">
    <w:abstractNumId w:val="13"/>
  </w:num>
  <w:num w:numId="23">
    <w:abstractNumId w:val="37"/>
  </w:num>
  <w:num w:numId="24">
    <w:abstractNumId w:val="9"/>
  </w:num>
  <w:num w:numId="25">
    <w:abstractNumId w:val="43"/>
  </w:num>
  <w:num w:numId="26">
    <w:abstractNumId w:val="24"/>
  </w:num>
  <w:num w:numId="27">
    <w:abstractNumId w:val="42"/>
  </w:num>
  <w:num w:numId="28">
    <w:abstractNumId w:val="18"/>
  </w:num>
  <w:num w:numId="29">
    <w:abstractNumId w:val="31"/>
  </w:num>
  <w:num w:numId="30">
    <w:abstractNumId w:val="3"/>
  </w:num>
  <w:num w:numId="31">
    <w:abstractNumId w:val="15"/>
  </w:num>
  <w:num w:numId="32">
    <w:abstractNumId w:val="23"/>
  </w:num>
  <w:num w:numId="33">
    <w:abstractNumId w:val="17"/>
  </w:num>
  <w:num w:numId="34">
    <w:abstractNumId w:val="33"/>
  </w:num>
  <w:num w:numId="35">
    <w:abstractNumId w:val="14"/>
  </w:num>
  <w:num w:numId="36">
    <w:abstractNumId w:val="30"/>
  </w:num>
  <w:num w:numId="37">
    <w:abstractNumId w:val="38"/>
  </w:num>
  <w:num w:numId="38">
    <w:abstractNumId w:val="35"/>
  </w:num>
  <w:num w:numId="39">
    <w:abstractNumId w:val="26"/>
  </w:num>
  <w:num w:numId="40">
    <w:abstractNumId w:val="32"/>
  </w:num>
  <w:num w:numId="41">
    <w:abstractNumId w:val="40"/>
  </w:num>
  <w:num w:numId="42">
    <w:abstractNumId w:val="5"/>
  </w:num>
  <w:num w:numId="43">
    <w:abstractNumId w:val="8"/>
  </w:num>
  <w:num w:numId="44">
    <w:abstractNumId w:val="41"/>
  </w:num>
  <w:num w:numId="45">
    <w:abstractNumId w:val="3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4D"/>
    <w:rsid w:val="00000CC8"/>
    <w:rsid w:val="00001F24"/>
    <w:rsid w:val="00010BF9"/>
    <w:rsid w:val="00015745"/>
    <w:rsid w:val="00016AD9"/>
    <w:rsid w:val="00020955"/>
    <w:rsid w:val="00020B4A"/>
    <w:rsid w:val="00025934"/>
    <w:rsid w:val="000317F1"/>
    <w:rsid w:val="00036202"/>
    <w:rsid w:val="00051D03"/>
    <w:rsid w:val="000578F8"/>
    <w:rsid w:val="00086FB0"/>
    <w:rsid w:val="00091489"/>
    <w:rsid w:val="000930F1"/>
    <w:rsid w:val="000A69F4"/>
    <w:rsid w:val="000B258E"/>
    <w:rsid w:val="000B2BDA"/>
    <w:rsid w:val="000B3AF2"/>
    <w:rsid w:val="000C38E5"/>
    <w:rsid w:val="000D4BBA"/>
    <w:rsid w:val="000D6AE9"/>
    <w:rsid w:val="000E38C5"/>
    <w:rsid w:val="000E39F0"/>
    <w:rsid w:val="000F3F3F"/>
    <w:rsid w:val="000F56FB"/>
    <w:rsid w:val="00102B52"/>
    <w:rsid w:val="001061E5"/>
    <w:rsid w:val="001148B6"/>
    <w:rsid w:val="001249DC"/>
    <w:rsid w:val="00130F4C"/>
    <w:rsid w:val="00135705"/>
    <w:rsid w:val="001409BA"/>
    <w:rsid w:val="00147035"/>
    <w:rsid w:val="00147130"/>
    <w:rsid w:val="00161CD2"/>
    <w:rsid w:val="0016418E"/>
    <w:rsid w:val="001756F4"/>
    <w:rsid w:val="00175A1C"/>
    <w:rsid w:val="0019324C"/>
    <w:rsid w:val="00196320"/>
    <w:rsid w:val="001A30D6"/>
    <w:rsid w:val="001A4841"/>
    <w:rsid w:val="001B00D0"/>
    <w:rsid w:val="001B291B"/>
    <w:rsid w:val="001B4705"/>
    <w:rsid w:val="001C4AFE"/>
    <w:rsid w:val="001C55B9"/>
    <w:rsid w:val="001C5F03"/>
    <w:rsid w:val="001C7858"/>
    <w:rsid w:val="001D0731"/>
    <w:rsid w:val="001D5047"/>
    <w:rsid w:val="001E0F3A"/>
    <w:rsid w:val="001E1BBA"/>
    <w:rsid w:val="001E3D14"/>
    <w:rsid w:val="001F08D3"/>
    <w:rsid w:val="001F35EB"/>
    <w:rsid w:val="001F413A"/>
    <w:rsid w:val="0020074A"/>
    <w:rsid w:val="00200CA3"/>
    <w:rsid w:val="00202F00"/>
    <w:rsid w:val="002049E3"/>
    <w:rsid w:val="0021706C"/>
    <w:rsid w:val="002273F0"/>
    <w:rsid w:val="00230E04"/>
    <w:rsid w:val="00230F5F"/>
    <w:rsid w:val="002477A3"/>
    <w:rsid w:val="00254564"/>
    <w:rsid w:val="002559B5"/>
    <w:rsid w:val="002628FA"/>
    <w:rsid w:val="00265C4B"/>
    <w:rsid w:val="00266BB3"/>
    <w:rsid w:val="00282E4A"/>
    <w:rsid w:val="00295AE7"/>
    <w:rsid w:val="002B18FF"/>
    <w:rsid w:val="002B5559"/>
    <w:rsid w:val="002B7A01"/>
    <w:rsid w:val="002C181E"/>
    <w:rsid w:val="002D1DE4"/>
    <w:rsid w:val="002D3EBF"/>
    <w:rsid w:val="002D7D59"/>
    <w:rsid w:val="002E171E"/>
    <w:rsid w:val="002F3D38"/>
    <w:rsid w:val="00304438"/>
    <w:rsid w:val="003107B9"/>
    <w:rsid w:val="0031171E"/>
    <w:rsid w:val="003235E7"/>
    <w:rsid w:val="00323E29"/>
    <w:rsid w:val="00327607"/>
    <w:rsid w:val="003343D9"/>
    <w:rsid w:val="00342188"/>
    <w:rsid w:val="003435A5"/>
    <w:rsid w:val="0034631A"/>
    <w:rsid w:val="00352C52"/>
    <w:rsid w:val="00355766"/>
    <w:rsid w:val="00361A3C"/>
    <w:rsid w:val="00365750"/>
    <w:rsid w:val="00366E4D"/>
    <w:rsid w:val="00371AE6"/>
    <w:rsid w:val="0037501C"/>
    <w:rsid w:val="00380A0B"/>
    <w:rsid w:val="00391C17"/>
    <w:rsid w:val="003A33F3"/>
    <w:rsid w:val="003A600F"/>
    <w:rsid w:val="003A7D79"/>
    <w:rsid w:val="003C49F2"/>
    <w:rsid w:val="003E0582"/>
    <w:rsid w:val="003E1C78"/>
    <w:rsid w:val="003E3D0D"/>
    <w:rsid w:val="003E79E5"/>
    <w:rsid w:val="003E7DD7"/>
    <w:rsid w:val="003F06AC"/>
    <w:rsid w:val="003F0B3C"/>
    <w:rsid w:val="003F1ECF"/>
    <w:rsid w:val="003F2BDD"/>
    <w:rsid w:val="00405B0B"/>
    <w:rsid w:val="0042081A"/>
    <w:rsid w:val="004215C8"/>
    <w:rsid w:val="00431576"/>
    <w:rsid w:val="0043221D"/>
    <w:rsid w:val="00434678"/>
    <w:rsid w:val="00435466"/>
    <w:rsid w:val="00441B16"/>
    <w:rsid w:val="004434FA"/>
    <w:rsid w:val="00480547"/>
    <w:rsid w:val="004805A3"/>
    <w:rsid w:val="00482495"/>
    <w:rsid w:val="00485D6A"/>
    <w:rsid w:val="0049033E"/>
    <w:rsid w:val="00495030"/>
    <w:rsid w:val="004952BB"/>
    <w:rsid w:val="004A3C3E"/>
    <w:rsid w:val="004C1CF7"/>
    <w:rsid w:val="004C3F20"/>
    <w:rsid w:val="004C4959"/>
    <w:rsid w:val="004D28C2"/>
    <w:rsid w:val="004D2C40"/>
    <w:rsid w:val="004E0045"/>
    <w:rsid w:val="004E5E94"/>
    <w:rsid w:val="004E66F5"/>
    <w:rsid w:val="004F169E"/>
    <w:rsid w:val="004F415F"/>
    <w:rsid w:val="004F562B"/>
    <w:rsid w:val="004F598B"/>
    <w:rsid w:val="004F6027"/>
    <w:rsid w:val="004F68DF"/>
    <w:rsid w:val="00514AC7"/>
    <w:rsid w:val="00515CFF"/>
    <w:rsid w:val="00517761"/>
    <w:rsid w:val="00536468"/>
    <w:rsid w:val="00542760"/>
    <w:rsid w:val="00547007"/>
    <w:rsid w:val="00560417"/>
    <w:rsid w:val="00563ACA"/>
    <w:rsid w:val="00571C99"/>
    <w:rsid w:val="00573F25"/>
    <w:rsid w:val="00574D1F"/>
    <w:rsid w:val="00576415"/>
    <w:rsid w:val="0058204E"/>
    <w:rsid w:val="00585E08"/>
    <w:rsid w:val="005B44D2"/>
    <w:rsid w:val="005C0627"/>
    <w:rsid w:val="005D239E"/>
    <w:rsid w:val="005D2631"/>
    <w:rsid w:val="005E346F"/>
    <w:rsid w:val="005E6AB4"/>
    <w:rsid w:val="005E6DE4"/>
    <w:rsid w:val="005F1F50"/>
    <w:rsid w:val="00603FBB"/>
    <w:rsid w:val="00611661"/>
    <w:rsid w:val="00611AFB"/>
    <w:rsid w:val="00611D8F"/>
    <w:rsid w:val="00613791"/>
    <w:rsid w:val="00614311"/>
    <w:rsid w:val="00617053"/>
    <w:rsid w:val="0062167E"/>
    <w:rsid w:val="00623FD6"/>
    <w:rsid w:val="0062710E"/>
    <w:rsid w:val="00634818"/>
    <w:rsid w:val="00637135"/>
    <w:rsid w:val="00637A0F"/>
    <w:rsid w:val="00643B11"/>
    <w:rsid w:val="006534E6"/>
    <w:rsid w:val="00661FDD"/>
    <w:rsid w:val="00663481"/>
    <w:rsid w:val="0066480B"/>
    <w:rsid w:val="00665249"/>
    <w:rsid w:val="006668FE"/>
    <w:rsid w:val="006716AB"/>
    <w:rsid w:val="00685193"/>
    <w:rsid w:val="00693ABC"/>
    <w:rsid w:val="006950CE"/>
    <w:rsid w:val="006960F1"/>
    <w:rsid w:val="006A3AC5"/>
    <w:rsid w:val="006A3EAA"/>
    <w:rsid w:val="006A4949"/>
    <w:rsid w:val="006A598D"/>
    <w:rsid w:val="006A5D9F"/>
    <w:rsid w:val="006A640B"/>
    <w:rsid w:val="006A7880"/>
    <w:rsid w:val="006B1902"/>
    <w:rsid w:val="006B485F"/>
    <w:rsid w:val="006C335B"/>
    <w:rsid w:val="006C3727"/>
    <w:rsid w:val="006C4FA8"/>
    <w:rsid w:val="006D09D2"/>
    <w:rsid w:val="006D10C4"/>
    <w:rsid w:val="006D5731"/>
    <w:rsid w:val="006D67E0"/>
    <w:rsid w:val="006E0400"/>
    <w:rsid w:val="006F264A"/>
    <w:rsid w:val="006F4DB1"/>
    <w:rsid w:val="006F656D"/>
    <w:rsid w:val="00704E8B"/>
    <w:rsid w:val="00710067"/>
    <w:rsid w:val="00711CF4"/>
    <w:rsid w:val="00715D2C"/>
    <w:rsid w:val="00717A7E"/>
    <w:rsid w:val="00724A61"/>
    <w:rsid w:val="0074442C"/>
    <w:rsid w:val="00746931"/>
    <w:rsid w:val="00747175"/>
    <w:rsid w:val="00747DD1"/>
    <w:rsid w:val="007510EA"/>
    <w:rsid w:val="00751300"/>
    <w:rsid w:val="00751F1A"/>
    <w:rsid w:val="0075249A"/>
    <w:rsid w:val="00752900"/>
    <w:rsid w:val="007716DF"/>
    <w:rsid w:val="00774D68"/>
    <w:rsid w:val="00781099"/>
    <w:rsid w:val="00785894"/>
    <w:rsid w:val="00786AFF"/>
    <w:rsid w:val="00795524"/>
    <w:rsid w:val="007A1B73"/>
    <w:rsid w:val="007A4276"/>
    <w:rsid w:val="007B0416"/>
    <w:rsid w:val="007B4D63"/>
    <w:rsid w:val="007B57C9"/>
    <w:rsid w:val="007B6BF4"/>
    <w:rsid w:val="007C62E7"/>
    <w:rsid w:val="007D005D"/>
    <w:rsid w:val="007D0B9C"/>
    <w:rsid w:val="007E188A"/>
    <w:rsid w:val="007E5ED5"/>
    <w:rsid w:val="007F4512"/>
    <w:rsid w:val="007F5EF5"/>
    <w:rsid w:val="007F7D79"/>
    <w:rsid w:val="00803152"/>
    <w:rsid w:val="0081277B"/>
    <w:rsid w:val="0081455D"/>
    <w:rsid w:val="0081639A"/>
    <w:rsid w:val="00821918"/>
    <w:rsid w:val="00821E01"/>
    <w:rsid w:val="00826118"/>
    <w:rsid w:val="00836B4B"/>
    <w:rsid w:val="008407AF"/>
    <w:rsid w:val="00841B25"/>
    <w:rsid w:val="008438E6"/>
    <w:rsid w:val="00847372"/>
    <w:rsid w:val="00851BE3"/>
    <w:rsid w:val="00852D17"/>
    <w:rsid w:val="00856BF2"/>
    <w:rsid w:val="00864E6E"/>
    <w:rsid w:val="008670A1"/>
    <w:rsid w:val="008676DC"/>
    <w:rsid w:val="00885BF0"/>
    <w:rsid w:val="00886BC2"/>
    <w:rsid w:val="0089005E"/>
    <w:rsid w:val="00890535"/>
    <w:rsid w:val="008A41C8"/>
    <w:rsid w:val="008B2CA7"/>
    <w:rsid w:val="008C62C9"/>
    <w:rsid w:val="008F532A"/>
    <w:rsid w:val="00902480"/>
    <w:rsid w:val="009038BF"/>
    <w:rsid w:val="0090645F"/>
    <w:rsid w:val="009127C4"/>
    <w:rsid w:val="00917BFB"/>
    <w:rsid w:val="00924446"/>
    <w:rsid w:val="009331A2"/>
    <w:rsid w:val="009341AC"/>
    <w:rsid w:val="009539EB"/>
    <w:rsid w:val="00957573"/>
    <w:rsid w:val="0096220E"/>
    <w:rsid w:val="009664F4"/>
    <w:rsid w:val="00966D65"/>
    <w:rsid w:val="00972393"/>
    <w:rsid w:val="00973F45"/>
    <w:rsid w:val="00984C3A"/>
    <w:rsid w:val="009A1B62"/>
    <w:rsid w:val="009B19E3"/>
    <w:rsid w:val="009B3194"/>
    <w:rsid w:val="009D2A2C"/>
    <w:rsid w:val="009D36DA"/>
    <w:rsid w:val="009F3905"/>
    <w:rsid w:val="009F3F6F"/>
    <w:rsid w:val="009F6AA4"/>
    <w:rsid w:val="009F724F"/>
    <w:rsid w:val="009F7569"/>
    <w:rsid w:val="00A000C6"/>
    <w:rsid w:val="00A02EB8"/>
    <w:rsid w:val="00A04F0E"/>
    <w:rsid w:val="00A06F46"/>
    <w:rsid w:val="00A07FE2"/>
    <w:rsid w:val="00A11751"/>
    <w:rsid w:val="00A132EA"/>
    <w:rsid w:val="00A16117"/>
    <w:rsid w:val="00A3086C"/>
    <w:rsid w:val="00A41113"/>
    <w:rsid w:val="00A47074"/>
    <w:rsid w:val="00A52A48"/>
    <w:rsid w:val="00A564FE"/>
    <w:rsid w:val="00A63616"/>
    <w:rsid w:val="00A63BC3"/>
    <w:rsid w:val="00A6592B"/>
    <w:rsid w:val="00A7176D"/>
    <w:rsid w:val="00A90242"/>
    <w:rsid w:val="00A94F35"/>
    <w:rsid w:val="00A9707A"/>
    <w:rsid w:val="00AA10E1"/>
    <w:rsid w:val="00AA238E"/>
    <w:rsid w:val="00AA2FE1"/>
    <w:rsid w:val="00AA450B"/>
    <w:rsid w:val="00AB445B"/>
    <w:rsid w:val="00AB6531"/>
    <w:rsid w:val="00AC0F82"/>
    <w:rsid w:val="00AC5E7C"/>
    <w:rsid w:val="00AC7F4D"/>
    <w:rsid w:val="00AD72FA"/>
    <w:rsid w:val="00AE1D72"/>
    <w:rsid w:val="00AE5C70"/>
    <w:rsid w:val="00AF1DC7"/>
    <w:rsid w:val="00AF2A58"/>
    <w:rsid w:val="00AF7D60"/>
    <w:rsid w:val="00B0163B"/>
    <w:rsid w:val="00B07326"/>
    <w:rsid w:val="00B078AB"/>
    <w:rsid w:val="00B161A7"/>
    <w:rsid w:val="00B175CF"/>
    <w:rsid w:val="00B23959"/>
    <w:rsid w:val="00B24004"/>
    <w:rsid w:val="00B25E8F"/>
    <w:rsid w:val="00B4371C"/>
    <w:rsid w:val="00B50E60"/>
    <w:rsid w:val="00B54631"/>
    <w:rsid w:val="00B57D7C"/>
    <w:rsid w:val="00B65096"/>
    <w:rsid w:val="00B670D9"/>
    <w:rsid w:val="00B837FC"/>
    <w:rsid w:val="00B85299"/>
    <w:rsid w:val="00B85614"/>
    <w:rsid w:val="00B966DF"/>
    <w:rsid w:val="00BA1F8D"/>
    <w:rsid w:val="00BA6A1F"/>
    <w:rsid w:val="00BB4E9F"/>
    <w:rsid w:val="00BD0BBB"/>
    <w:rsid w:val="00BD7B97"/>
    <w:rsid w:val="00BE14E8"/>
    <w:rsid w:val="00BE2923"/>
    <w:rsid w:val="00BE4E54"/>
    <w:rsid w:val="00BF0C63"/>
    <w:rsid w:val="00BF4FA2"/>
    <w:rsid w:val="00BF6CE8"/>
    <w:rsid w:val="00C00C6B"/>
    <w:rsid w:val="00C0167F"/>
    <w:rsid w:val="00C06B01"/>
    <w:rsid w:val="00C07AF8"/>
    <w:rsid w:val="00C20E3C"/>
    <w:rsid w:val="00C24F15"/>
    <w:rsid w:val="00C435EA"/>
    <w:rsid w:val="00C523CD"/>
    <w:rsid w:val="00C550FF"/>
    <w:rsid w:val="00C55EEF"/>
    <w:rsid w:val="00C738D0"/>
    <w:rsid w:val="00C76597"/>
    <w:rsid w:val="00C76FD3"/>
    <w:rsid w:val="00C82D0E"/>
    <w:rsid w:val="00C84FC5"/>
    <w:rsid w:val="00C85F60"/>
    <w:rsid w:val="00C87104"/>
    <w:rsid w:val="00C925D2"/>
    <w:rsid w:val="00C958AF"/>
    <w:rsid w:val="00CA25F1"/>
    <w:rsid w:val="00CA5901"/>
    <w:rsid w:val="00CB5419"/>
    <w:rsid w:val="00CC10B5"/>
    <w:rsid w:val="00CC52F5"/>
    <w:rsid w:val="00CD0003"/>
    <w:rsid w:val="00CD10EF"/>
    <w:rsid w:val="00CD3FF5"/>
    <w:rsid w:val="00CE05E6"/>
    <w:rsid w:val="00CE7692"/>
    <w:rsid w:val="00D04B19"/>
    <w:rsid w:val="00D30BE5"/>
    <w:rsid w:val="00D43CF0"/>
    <w:rsid w:val="00D44893"/>
    <w:rsid w:val="00D44D6E"/>
    <w:rsid w:val="00D53C2D"/>
    <w:rsid w:val="00D55B9F"/>
    <w:rsid w:val="00D6158F"/>
    <w:rsid w:val="00D644D2"/>
    <w:rsid w:val="00D6699E"/>
    <w:rsid w:val="00D803A7"/>
    <w:rsid w:val="00D870EF"/>
    <w:rsid w:val="00DA00F7"/>
    <w:rsid w:val="00DA3215"/>
    <w:rsid w:val="00DB3607"/>
    <w:rsid w:val="00DB6445"/>
    <w:rsid w:val="00DD5AD4"/>
    <w:rsid w:val="00DE01AE"/>
    <w:rsid w:val="00E15499"/>
    <w:rsid w:val="00E325A0"/>
    <w:rsid w:val="00E403F2"/>
    <w:rsid w:val="00E41C8B"/>
    <w:rsid w:val="00E44D26"/>
    <w:rsid w:val="00E467A0"/>
    <w:rsid w:val="00E52A10"/>
    <w:rsid w:val="00E537A0"/>
    <w:rsid w:val="00E6143E"/>
    <w:rsid w:val="00E7502A"/>
    <w:rsid w:val="00E75B1D"/>
    <w:rsid w:val="00E86CA4"/>
    <w:rsid w:val="00E976E7"/>
    <w:rsid w:val="00EA2528"/>
    <w:rsid w:val="00EA3383"/>
    <w:rsid w:val="00EB766F"/>
    <w:rsid w:val="00EC2A91"/>
    <w:rsid w:val="00EC35B2"/>
    <w:rsid w:val="00EC3E3D"/>
    <w:rsid w:val="00ED02A8"/>
    <w:rsid w:val="00ED4951"/>
    <w:rsid w:val="00ED7A59"/>
    <w:rsid w:val="00EE422A"/>
    <w:rsid w:val="00EE5F61"/>
    <w:rsid w:val="00EE6AF0"/>
    <w:rsid w:val="00EE6BDE"/>
    <w:rsid w:val="00F11359"/>
    <w:rsid w:val="00F274B7"/>
    <w:rsid w:val="00F44D8D"/>
    <w:rsid w:val="00F534C9"/>
    <w:rsid w:val="00F600AD"/>
    <w:rsid w:val="00F64165"/>
    <w:rsid w:val="00F96F16"/>
    <w:rsid w:val="00F97AFD"/>
    <w:rsid w:val="00FA3F34"/>
    <w:rsid w:val="00FB0886"/>
    <w:rsid w:val="00FB78C5"/>
    <w:rsid w:val="00FC1A1A"/>
    <w:rsid w:val="00FD147E"/>
    <w:rsid w:val="00FD56AE"/>
    <w:rsid w:val="00FD7BD3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8E4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6E4D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7F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1C1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78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Puesto">
    <w:name w:val="Title"/>
    <w:basedOn w:val="Normal"/>
    <w:link w:val="Puest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PuestoCar">
    <w:name w:val="Puesto Car"/>
    <w:basedOn w:val="Fuentedeprrafopredeter"/>
    <w:link w:val="Puest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Puest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Puest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2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3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3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paragraph" w:customStyle="1" w:styleId="MNormal">
    <w:name w:val="MNormal"/>
    <w:basedOn w:val="Normal"/>
    <w:rsid w:val="00E86CA4"/>
    <w:pPr>
      <w:spacing w:before="0" w:after="60" w:line="240" w:lineRule="auto"/>
      <w:jc w:val="both"/>
    </w:pPr>
    <w:rPr>
      <w:rFonts w:ascii="Verdana" w:hAnsi="Verdana" w:cs="Arial"/>
      <w:sz w:val="20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E86CA4"/>
    <w:pPr>
      <w:numPr>
        <w:numId w:val="6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E86CA4"/>
    <w:pPr>
      <w:numPr>
        <w:ilvl w:val="1"/>
        <w:numId w:val="6"/>
      </w:numPr>
      <w:tabs>
        <w:tab w:val="clear" w:pos="1304"/>
        <w:tab w:val="left" w:pos="720"/>
      </w:tabs>
      <w:spacing w:before="120" w:after="120" w:line="240" w:lineRule="auto"/>
      <w:ind w:left="879" w:hanging="879"/>
      <w:jc w:val="both"/>
      <w:outlineLvl w:val="1"/>
    </w:pPr>
    <w:rPr>
      <w:rFonts w:ascii="Verdana" w:hAnsi="Verdana" w:cs="Arial"/>
      <w:b/>
      <w:bCs/>
      <w:sz w:val="20"/>
      <w:szCs w:val="24"/>
      <w:lang w:val="es-ES" w:eastAsia="es-ES"/>
    </w:rPr>
  </w:style>
  <w:style w:type="paragraph" w:customStyle="1" w:styleId="MTemaNormal">
    <w:name w:val="MTemaNormal"/>
    <w:basedOn w:val="MNormal"/>
    <w:rsid w:val="00E86CA4"/>
    <w:pPr>
      <w:ind w:left="567"/>
      <w:outlineLvl w:val="3"/>
    </w:pPr>
  </w:style>
  <w:style w:type="paragraph" w:customStyle="1" w:styleId="MTemaVietas">
    <w:name w:val="MTemaViñetas"/>
    <w:basedOn w:val="Normal"/>
    <w:rsid w:val="00E86CA4"/>
    <w:pPr>
      <w:numPr>
        <w:numId w:val="7"/>
      </w:numPr>
      <w:spacing w:before="0" w:after="60" w:line="240" w:lineRule="auto"/>
      <w:jc w:val="both"/>
    </w:pPr>
    <w:rPr>
      <w:rFonts w:ascii="Verdana" w:hAnsi="Verdana" w:cs="Arial"/>
      <w:sz w:val="20"/>
      <w:szCs w:val="24"/>
      <w:lang w:val="en-AU" w:eastAsia="es-ES"/>
    </w:rPr>
  </w:style>
  <w:style w:type="paragraph" w:customStyle="1" w:styleId="MTema3">
    <w:name w:val="MTema3"/>
    <w:basedOn w:val="MTema2"/>
    <w:next w:val="MTemaNormal"/>
    <w:rsid w:val="00E86CA4"/>
    <w:pPr>
      <w:numPr>
        <w:ilvl w:val="2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E86CA4"/>
    <w:pPr>
      <w:numPr>
        <w:ilvl w:val="3"/>
        <w:numId w:val="6"/>
      </w:numPr>
      <w:tabs>
        <w:tab w:val="clear" w:pos="2948"/>
        <w:tab w:val="left" w:pos="1134"/>
      </w:tabs>
      <w:spacing w:before="120" w:after="120" w:line="240" w:lineRule="auto"/>
      <w:ind w:left="851" w:hanging="851"/>
      <w:jc w:val="both"/>
      <w:outlineLvl w:val="3"/>
    </w:pPr>
    <w:rPr>
      <w:rFonts w:ascii="Verdana" w:hAnsi="Verdana" w:cs="Arial"/>
      <w:i/>
      <w:i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86CA4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031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91C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oFRP">
    <w:name w:val="TextoFRP"/>
    <w:basedOn w:val="Normal"/>
    <w:rsid w:val="00391C17"/>
    <w:pPr>
      <w:suppressAutoHyphens/>
      <w:spacing w:before="0" w:after="0" w:line="240" w:lineRule="auto"/>
      <w:jc w:val="both"/>
    </w:pPr>
    <w:rPr>
      <w:rFonts w:ascii="Times New Roman" w:hAnsi="Times New Roman"/>
      <w:szCs w:val="24"/>
      <w:lang w:val="es-ES" w:eastAsia="ar-SA"/>
    </w:rPr>
  </w:style>
  <w:style w:type="paragraph" w:customStyle="1" w:styleId="Titulo1FR">
    <w:name w:val="Titulo1FR"/>
    <w:basedOn w:val="TDC8"/>
    <w:rsid w:val="00391C17"/>
    <w:pPr>
      <w:numPr>
        <w:numId w:val="12"/>
      </w:numPr>
      <w:tabs>
        <w:tab w:val="clear" w:pos="360"/>
      </w:tabs>
      <w:ind w:left="1540" w:firstLine="0"/>
    </w:pPr>
  </w:style>
  <w:style w:type="paragraph" w:customStyle="1" w:styleId="Titulo2FR">
    <w:name w:val="Titulo2FR"/>
    <w:basedOn w:val="Normal"/>
    <w:rsid w:val="00391C17"/>
    <w:pPr>
      <w:numPr>
        <w:ilvl w:val="1"/>
        <w:numId w:val="12"/>
      </w:numPr>
      <w:suppressAutoHyphens/>
      <w:spacing w:before="60" w:after="120" w:line="240" w:lineRule="auto"/>
    </w:pPr>
    <w:rPr>
      <w:rFonts w:ascii="Arial" w:hAnsi="Arial" w:cs="Arial"/>
      <w:b/>
      <w:bCs/>
      <w:kern w:val="2"/>
      <w:sz w:val="28"/>
      <w:szCs w:val="32"/>
      <w:lang w:val="es-ES" w:eastAsia="ar-SA"/>
    </w:rPr>
  </w:style>
  <w:style w:type="paragraph" w:customStyle="1" w:styleId="Titulo3FRP">
    <w:name w:val="Titulo3FRP"/>
    <w:basedOn w:val="Normal"/>
    <w:rsid w:val="00391C17"/>
    <w:pPr>
      <w:numPr>
        <w:ilvl w:val="2"/>
        <w:numId w:val="12"/>
      </w:numPr>
      <w:suppressAutoHyphens/>
      <w:spacing w:before="60" w:after="120" w:line="240" w:lineRule="auto"/>
      <w:jc w:val="both"/>
    </w:pPr>
    <w:rPr>
      <w:rFonts w:ascii="Arial" w:hAnsi="Arial" w:cs="Arial"/>
      <w:b/>
      <w:sz w:val="24"/>
      <w:szCs w:val="28"/>
      <w:lang w:val="es-ES" w:eastAsia="ar-SA"/>
    </w:rPr>
  </w:style>
  <w:style w:type="paragraph" w:customStyle="1" w:styleId="Titulo4FRP">
    <w:name w:val="Titulo4FRP"/>
    <w:basedOn w:val="Normal"/>
    <w:rsid w:val="00391C17"/>
    <w:pPr>
      <w:numPr>
        <w:ilvl w:val="3"/>
        <w:numId w:val="12"/>
      </w:numPr>
      <w:suppressAutoHyphens/>
      <w:spacing w:before="60" w:after="120" w:line="240" w:lineRule="auto"/>
      <w:jc w:val="both"/>
    </w:pPr>
    <w:rPr>
      <w:rFonts w:ascii="Arial" w:hAnsi="Arial" w:cs="Arial"/>
      <w:b/>
      <w:szCs w:val="28"/>
      <w:lang w:val="es-ES" w:eastAsia="ar-SA"/>
    </w:rPr>
  </w:style>
  <w:style w:type="paragraph" w:customStyle="1" w:styleId="Titulo5FRP">
    <w:name w:val="Titulo5FRP"/>
    <w:basedOn w:val="Normal"/>
    <w:rsid w:val="00391C17"/>
    <w:pPr>
      <w:numPr>
        <w:ilvl w:val="4"/>
        <w:numId w:val="12"/>
      </w:numPr>
      <w:suppressAutoHyphens/>
      <w:spacing w:before="120" w:after="120" w:line="240" w:lineRule="auto"/>
    </w:pPr>
    <w:rPr>
      <w:rFonts w:ascii="Arial" w:hAnsi="Arial"/>
      <w:b/>
      <w:i/>
      <w:iCs/>
      <w:sz w:val="18"/>
      <w:szCs w:val="24"/>
      <w:lang w:val="es-ES" w:eastAsia="ar-SA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91C17"/>
    <w:pPr>
      <w:spacing w:before="0" w:after="100" w:line="276" w:lineRule="auto"/>
      <w:ind w:left="1540"/>
    </w:pPr>
    <w:rPr>
      <w:rFonts w:asciiTheme="minorHAnsi" w:eastAsiaTheme="minorHAnsi" w:hAnsiTheme="minorHAnsi" w:cstheme="minorBidi"/>
      <w:lang w:val="es-MX"/>
    </w:rPr>
  </w:style>
  <w:style w:type="paragraph" w:customStyle="1" w:styleId="TextoindependienteAntes3pto">
    <w:name w:val="Texto independiente + Antes:  3 pto"/>
    <w:aliases w:val="Después:  6 pto,Interlineado:  sencillo"/>
    <w:basedOn w:val="TDC8"/>
    <w:next w:val="Titulo4FRP"/>
    <w:rsid w:val="00391C17"/>
    <w:pPr>
      <w:spacing w:before="60" w:after="120" w:line="240" w:lineRule="auto"/>
      <w:ind w:left="0"/>
      <w:jc w:val="both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B78C5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E0045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E0045"/>
    <w:rPr>
      <w:rFonts w:ascii="Times" w:eastAsia="Times New Roman" w:hAnsi="Times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E0045"/>
    <w:rPr>
      <w:vertAlign w:val="superscript"/>
    </w:rPr>
  </w:style>
  <w:style w:type="character" w:styleId="CitaHTML">
    <w:name w:val="HTML Cite"/>
    <w:basedOn w:val="Fuentedeprrafopredeter"/>
    <w:uiPriority w:val="99"/>
    <w:semiHidden/>
    <w:unhideWhenUsed/>
    <w:rsid w:val="00747D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aps.google.com/" TargetMode="External"/><Relationship Id="rId12" Type="http://schemas.openxmlformats.org/officeDocument/2006/relationships/hyperlink" Target="http://www.facebook.com/" TargetMode="Externa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yperlink" Target="http://www.scielo.org.co/pdf/dyna/v77n164/a21v77n164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DDB82AD7244A7FA263B88433452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7AC0-01D9-4F37-8B20-B12F9DA62526}"/>
      </w:docPartPr>
      <w:docPartBody>
        <w:p w:rsidR="00AD46C0" w:rsidRDefault="00041902" w:rsidP="00041902">
          <w:pPr>
            <w:pStyle w:val="03DDB82AD7244A7FA263B88433452F0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otype Sorts">
    <w:altName w:val="Symbol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02"/>
    <w:rsid w:val="00041902"/>
    <w:rsid w:val="00087699"/>
    <w:rsid w:val="00263D99"/>
    <w:rsid w:val="004039C2"/>
    <w:rsid w:val="00462EDD"/>
    <w:rsid w:val="004C0E19"/>
    <w:rsid w:val="00504132"/>
    <w:rsid w:val="00530932"/>
    <w:rsid w:val="00553D7D"/>
    <w:rsid w:val="00594EF4"/>
    <w:rsid w:val="00624DF7"/>
    <w:rsid w:val="0064328B"/>
    <w:rsid w:val="006D3EF5"/>
    <w:rsid w:val="00746BBE"/>
    <w:rsid w:val="00876B58"/>
    <w:rsid w:val="00930AB9"/>
    <w:rsid w:val="009D2B4B"/>
    <w:rsid w:val="00A2518F"/>
    <w:rsid w:val="00A40B28"/>
    <w:rsid w:val="00A72701"/>
    <w:rsid w:val="00AD46C0"/>
    <w:rsid w:val="00D24BA9"/>
    <w:rsid w:val="00D96073"/>
    <w:rsid w:val="00DD7B8F"/>
    <w:rsid w:val="00E60734"/>
    <w:rsid w:val="00E6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3DDB82AD7244A7FA263B88433452F03">
    <w:name w:val="03DDB82AD7244A7FA263B88433452F03"/>
    <w:rsid w:val="000419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B6C9E-BBCB-F941-B151-34C57E39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2686</Words>
  <Characters>14773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 de Requisitos</vt:lpstr>
    </vt:vector>
  </TitlesOfParts>
  <Company>Personal</Company>
  <LinksUpToDate>false</LinksUpToDate>
  <CharactersWithSpaces>17425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Requisitos</dc:title>
  <dc:creator>Oswaldo Ceballos Zavala;Javier Chi Canul;Juan Cecilio Sandoval Soberano</dc:creator>
  <cp:lastModifiedBy>MAURICIO RODRIGUEZ CARBALLO</cp:lastModifiedBy>
  <cp:revision>2</cp:revision>
  <cp:lastPrinted>2011-05-19T08:05:00Z</cp:lastPrinted>
  <dcterms:created xsi:type="dcterms:W3CDTF">2019-04-11T19:18:00Z</dcterms:created>
  <dcterms:modified xsi:type="dcterms:W3CDTF">2019-04-11T19:18:00Z</dcterms:modified>
</cp:coreProperties>
</file>